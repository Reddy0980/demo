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656EBB" w14:textId="3C6BD1FD" w:rsidR="005F4D04" w:rsidRPr="003925BF" w:rsidRDefault="005F4D04" w:rsidP="005F4D04">
      <w:pPr>
        <w:jc w:val="both"/>
        <w:rPr>
          <w:bCs/>
          <w:lang w:val="fr-FR"/>
        </w:rPr>
      </w:pPr>
      <w:r w:rsidRPr="003925BF">
        <w:rPr>
          <w:bCs/>
          <w:lang w:val="fr-FR"/>
        </w:rPr>
        <w:t>SRAVANI YAREDLA</w:t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</w:r>
      <w:r w:rsidRPr="003925BF">
        <w:rPr>
          <w:bCs/>
          <w:lang w:val="fr-FR"/>
        </w:rPr>
        <w:tab/>
        <w:t xml:space="preserve">                           </w:t>
      </w:r>
    </w:p>
    <w:p w14:paraId="7355F816" w14:textId="0A95369D" w:rsidR="005F4D04" w:rsidRPr="003925BF" w:rsidRDefault="005F4D04" w:rsidP="005F4D04">
      <w:pPr>
        <w:jc w:val="both"/>
        <w:rPr>
          <w:bCs/>
          <w:lang w:val="fr-FR"/>
        </w:rPr>
      </w:pPr>
      <w:r w:rsidRPr="003925BF">
        <w:rPr>
          <w:bCs/>
          <w:lang w:val="fr-FR"/>
        </w:rPr>
        <w:t xml:space="preserve"> </w:t>
      </w:r>
      <w:proofErr w:type="gramStart"/>
      <w:r w:rsidR="003925BF" w:rsidRPr="003925BF">
        <w:rPr>
          <w:bCs/>
          <w:lang w:val="fr-FR"/>
        </w:rPr>
        <w:t>Email</w:t>
      </w:r>
      <w:proofErr w:type="gramEnd"/>
      <w:r w:rsidR="003925BF" w:rsidRPr="003925BF">
        <w:rPr>
          <w:bCs/>
          <w:lang w:val="fr-FR"/>
        </w:rPr>
        <w:t xml:space="preserve"> :</w:t>
      </w:r>
      <w:r w:rsidRPr="003925BF">
        <w:rPr>
          <w:bCs/>
          <w:lang w:val="fr-FR"/>
        </w:rPr>
        <w:t xml:space="preserve"> </w:t>
      </w:r>
      <w:hyperlink r:id="rId8" w:history="1">
        <w:r w:rsidRPr="003925BF">
          <w:rPr>
            <w:rStyle w:val="Hyperlink"/>
            <w:bCs/>
            <w:lang w:val="fr-FR"/>
          </w:rPr>
          <w:t>reddy.sravani978@gmail.com</w:t>
        </w:r>
      </w:hyperlink>
    </w:p>
    <w:p w14:paraId="441B635F" w14:textId="3ACB1300" w:rsidR="005F4D04" w:rsidRPr="003925BF" w:rsidRDefault="00AD4A97" w:rsidP="005F4D04">
      <w:pPr>
        <w:jc w:val="both"/>
        <w:rPr>
          <w:bCs/>
          <w:lang w:val="fr-FR"/>
        </w:rPr>
      </w:pPr>
      <w:r w:rsidRPr="003925BF">
        <w:rPr>
          <w:bCs/>
          <w:lang w:val="fr-FR"/>
        </w:rPr>
        <w:t xml:space="preserve"> </w:t>
      </w:r>
      <w:r w:rsidR="003925BF" w:rsidRPr="003925BF">
        <w:rPr>
          <w:bCs/>
          <w:lang w:val="fr-FR"/>
        </w:rPr>
        <w:t>Phone :</w:t>
      </w:r>
      <w:r w:rsidR="005F4D04" w:rsidRPr="003925BF">
        <w:rPr>
          <w:bCs/>
          <w:lang w:val="fr-FR"/>
        </w:rPr>
        <w:t xml:space="preserve"> +91-8374157978</w:t>
      </w:r>
    </w:p>
    <w:p w14:paraId="15DA9679" w14:textId="77777777" w:rsidR="00AA5145" w:rsidRPr="003925BF" w:rsidRDefault="00AA5145" w:rsidP="00AA5145">
      <w:pPr>
        <w:pBdr>
          <w:bottom w:val="threeDEngrave" w:sz="12" w:space="1" w:color="C4BC96"/>
        </w:pBdr>
        <w:spacing w:line="276" w:lineRule="auto"/>
        <w:jc w:val="both"/>
        <w:rPr>
          <w:rFonts w:asciiTheme="majorBidi" w:hAnsiTheme="majorBidi" w:cstheme="majorBidi"/>
          <w:lang w:val="fr-FR"/>
        </w:rPr>
      </w:pPr>
    </w:p>
    <w:p w14:paraId="7DCB6D5B" w14:textId="77777777" w:rsidR="00AA5145" w:rsidRPr="003925BF" w:rsidRDefault="00AA5145" w:rsidP="0014263B">
      <w:pPr>
        <w:jc w:val="both"/>
        <w:rPr>
          <w:rFonts w:asciiTheme="majorBidi" w:hAnsiTheme="majorBidi" w:cstheme="majorBidi"/>
          <w:b/>
          <w:bCs/>
          <w:lang w:val="fr-FR"/>
        </w:rPr>
      </w:pPr>
    </w:p>
    <w:p w14:paraId="002F2E41" w14:textId="77777777" w:rsidR="0059768B" w:rsidRPr="005F4D04" w:rsidRDefault="00494421" w:rsidP="0059768B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Professional Summary:</w:t>
      </w:r>
      <w:r w:rsidRPr="005F4D04">
        <w:rPr>
          <w:rFonts w:asciiTheme="majorBidi" w:hAnsiTheme="majorBidi" w:cstheme="majorBidi"/>
          <w:b/>
          <w:bCs/>
        </w:rPr>
        <w:tab/>
      </w:r>
      <w:r w:rsidRPr="005F4D04">
        <w:rPr>
          <w:rFonts w:asciiTheme="majorBidi" w:hAnsiTheme="majorBidi" w:cstheme="majorBidi"/>
          <w:b/>
          <w:bCs/>
        </w:rPr>
        <w:tab/>
      </w:r>
    </w:p>
    <w:p w14:paraId="2D0E2032" w14:textId="77777777" w:rsidR="0059768B" w:rsidRPr="005F4D04" w:rsidRDefault="0059768B" w:rsidP="0059768B">
      <w:pPr>
        <w:ind w:left="360"/>
        <w:jc w:val="both"/>
        <w:rPr>
          <w:rFonts w:asciiTheme="majorBidi" w:hAnsiTheme="majorBidi" w:cstheme="majorBidi"/>
        </w:rPr>
      </w:pPr>
    </w:p>
    <w:p w14:paraId="6F5552E9" w14:textId="554733D0" w:rsidR="005F4D04" w:rsidRDefault="005F4D04" w:rsidP="005F4D04">
      <w:pPr>
        <w:pStyle w:val="ListParagraph"/>
        <w:widowControl w:val="0"/>
        <w:numPr>
          <w:ilvl w:val="0"/>
          <w:numId w:val="35"/>
        </w:numPr>
        <w:tabs>
          <w:tab w:val="clear" w:pos="420"/>
        </w:tabs>
        <w:autoSpaceDE w:val="0"/>
        <w:autoSpaceDN w:val="0"/>
        <w:adjustRightInd w:val="0"/>
        <w:spacing w:line="276" w:lineRule="auto"/>
        <w:jc w:val="both"/>
      </w:pPr>
      <w:r>
        <w:rPr>
          <w:rFonts w:asciiTheme="majorHAnsi" w:hAnsiTheme="majorHAnsi" w:cstheme="minorHAnsi"/>
        </w:rPr>
        <w:t xml:space="preserve">Having </w:t>
      </w:r>
      <w:r w:rsidR="00396EFE">
        <w:rPr>
          <w:rFonts w:asciiTheme="majorHAnsi" w:hAnsiTheme="majorHAnsi" w:cstheme="minorHAnsi"/>
        </w:rPr>
        <w:t>5</w:t>
      </w:r>
      <w:r>
        <w:rPr>
          <w:rFonts w:asciiTheme="majorHAnsi" w:hAnsiTheme="majorHAnsi" w:cstheme="minorHAnsi"/>
        </w:rPr>
        <w:t xml:space="preserve">+ years of experience in IT Industry and </w:t>
      </w:r>
      <w:r w:rsidR="00396EFE">
        <w:rPr>
          <w:rFonts w:asciiTheme="majorHAnsi" w:hAnsiTheme="majorHAnsi" w:cstheme="minorHAnsi"/>
        </w:rPr>
        <w:t>3.5</w:t>
      </w:r>
      <w:r>
        <w:rPr>
          <w:rFonts w:asciiTheme="majorHAnsi" w:hAnsiTheme="majorHAnsi" w:cstheme="minorHAnsi"/>
        </w:rPr>
        <w:t xml:space="preserve"> years in Enterprise Application Integration Solution using Mule ESB.</w:t>
      </w:r>
    </w:p>
    <w:p w14:paraId="375A9C92" w14:textId="77777777" w:rsidR="005F4D04" w:rsidRDefault="005F4D04" w:rsidP="005F4D04">
      <w:pPr>
        <w:pStyle w:val="Standard"/>
        <w:numPr>
          <w:ilvl w:val="0"/>
          <w:numId w:val="36"/>
        </w:numPr>
      </w:pPr>
      <w:r>
        <w:rPr>
          <w:bCs/>
        </w:rPr>
        <w:t>Integrating different systems like Mainframe, .Net, Oracle, Salesforce</w:t>
      </w:r>
      <w:r>
        <w:t xml:space="preserve"> </w:t>
      </w:r>
      <w:r>
        <w:rPr>
          <w:bCs/>
        </w:rPr>
        <w:t>systems.</w:t>
      </w:r>
    </w:p>
    <w:p w14:paraId="2A35647B" w14:textId="77777777" w:rsidR="005F4D04" w:rsidRDefault="005F4D04" w:rsidP="005F4D04">
      <w:pPr>
        <w:pStyle w:val="Standard"/>
        <w:numPr>
          <w:ilvl w:val="0"/>
          <w:numId w:val="36"/>
        </w:numPr>
      </w:pPr>
      <w:r>
        <w:rPr>
          <w:bCs/>
        </w:rPr>
        <w:t>Extensively worked on any point studio, platform to create, execute and deploy mule flows using CI/CD Pipelines.</w:t>
      </w:r>
    </w:p>
    <w:p w14:paraId="5D5C9B8C" w14:textId="77777777" w:rsidR="005F4D04" w:rsidRDefault="005F4D04" w:rsidP="005F4D04">
      <w:pPr>
        <w:pStyle w:val="Standard"/>
        <w:numPr>
          <w:ilvl w:val="0"/>
          <w:numId w:val="36"/>
        </w:numPr>
      </w:pPr>
      <w:r>
        <w:rPr>
          <w:bCs/>
        </w:rPr>
        <w:t xml:space="preserve">Extensively used </w:t>
      </w:r>
      <w:proofErr w:type="gramStart"/>
      <w:r>
        <w:rPr>
          <w:bCs/>
        </w:rPr>
        <w:t>Dataweave,IBM</w:t>
      </w:r>
      <w:proofErr w:type="gramEnd"/>
      <w:r>
        <w:rPr>
          <w:bCs/>
        </w:rPr>
        <w:t xml:space="preserve"> MQ,Salesforce, SMB Connector, Store procedure sand web services.</w:t>
      </w:r>
    </w:p>
    <w:p w14:paraId="44C83408" w14:textId="77777777" w:rsidR="005F4D04" w:rsidRDefault="005F4D04" w:rsidP="005F4D04">
      <w:pPr>
        <w:pStyle w:val="Standard"/>
        <w:widowControl w:val="0"/>
        <w:numPr>
          <w:ilvl w:val="0"/>
          <w:numId w:val="37"/>
        </w:numPr>
        <w:tabs>
          <w:tab w:val="left" w:pos="720"/>
        </w:tabs>
      </w:pPr>
      <w:r>
        <w:rPr>
          <w:bCs/>
        </w:rPr>
        <w:t>Good working experience in CI/CD using created builds pipelines and release pipelines.</w:t>
      </w:r>
    </w:p>
    <w:p w14:paraId="4F80FF81" w14:textId="77777777" w:rsidR="005F4D04" w:rsidRDefault="005F4D04" w:rsidP="005F4D04">
      <w:pPr>
        <w:pStyle w:val="Standard"/>
        <w:widowControl w:val="0"/>
        <w:numPr>
          <w:ilvl w:val="0"/>
          <w:numId w:val="37"/>
        </w:numPr>
        <w:tabs>
          <w:tab w:val="left" w:pos="720"/>
        </w:tabs>
      </w:pPr>
      <w:r>
        <w:rPr>
          <w:bCs/>
        </w:rPr>
        <w:t>Experience with REST and SOAP web services.</w:t>
      </w:r>
    </w:p>
    <w:p w14:paraId="22D6E795" w14:textId="77777777" w:rsidR="005F4D04" w:rsidRDefault="005F4D04" w:rsidP="005F4D04">
      <w:pPr>
        <w:pStyle w:val="NoSpacing"/>
        <w:numPr>
          <w:ilvl w:val="0"/>
          <w:numId w:val="37"/>
        </w:numPr>
        <w:suppressAutoHyphens/>
        <w:autoSpaceDN w:val="0"/>
        <w:spacing w:line="276" w:lineRule="auto"/>
        <w:textAlignment w:val="baseline"/>
        <w:rPr>
          <w:bCs/>
          <w:kern w:val="3"/>
        </w:rPr>
      </w:pPr>
      <w:r>
        <w:rPr>
          <w:bCs/>
          <w:kern w:val="3"/>
        </w:rPr>
        <w:t>Experience on MuleSoft runtime version 4.x.</w:t>
      </w:r>
    </w:p>
    <w:p w14:paraId="297F124D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Experience in handling the flat files, and XML.</w:t>
      </w:r>
    </w:p>
    <w:p w14:paraId="0AEDDF47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Involved in Application Maintenance (AM) support activities.</w:t>
      </w:r>
    </w:p>
    <w:p w14:paraId="629B6F52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Handled production defects and provided resolution.</w:t>
      </w:r>
    </w:p>
    <w:p w14:paraId="000A9667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Experience in working with supporting team.</w:t>
      </w:r>
    </w:p>
    <w:p w14:paraId="31389954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Having good Experience in Administration.</w:t>
      </w:r>
    </w:p>
    <w:p w14:paraId="635EEFED" w14:textId="77777777" w:rsidR="005F4D04" w:rsidRPr="002655FB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 w:rsidRPr="002655FB">
        <w:rPr>
          <w:bCs/>
        </w:rPr>
        <w:t>Restarting the servers and troubleshooting the failures.</w:t>
      </w:r>
    </w:p>
    <w:p w14:paraId="4C27385B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Have experience in Production support and Production deployments.</w:t>
      </w:r>
    </w:p>
    <w:p w14:paraId="17A9CC0F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Having good experience in Linux.</w:t>
      </w:r>
    </w:p>
    <w:p w14:paraId="68061C7C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Good knowledge in Command Central.</w:t>
      </w:r>
    </w:p>
    <w:p w14:paraId="4D7FB45C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Good knowledge on UM.</w:t>
      </w:r>
    </w:p>
    <w:p w14:paraId="37371C2B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 xml:space="preserve">Good experience in RESTful services and tested with Postman and Advanced Rest Client </w:t>
      </w:r>
    </w:p>
    <w:p w14:paraId="584062EE" w14:textId="77777777" w:rsidR="005F4D04" w:rsidRDefault="005F4D04" w:rsidP="005F4D04">
      <w:pPr>
        <w:ind w:left="360"/>
        <w:rPr>
          <w:bCs/>
        </w:rPr>
      </w:pPr>
      <w:r>
        <w:rPr>
          <w:bCs/>
        </w:rPr>
        <w:t>Tolls.</w:t>
      </w:r>
    </w:p>
    <w:p w14:paraId="39201EFA" w14:textId="77777777" w:rsidR="005F4D04" w:rsidRDefault="005F4D04" w:rsidP="005F4D04">
      <w:pPr>
        <w:numPr>
          <w:ilvl w:val="0"/>
          <w:numId w:val="38"/>
        </w:numPr>
        <w:suppressAutoHyphens w:val="0"/>
        <w:rPr>
          <w:bCs/>
        </w:rPr>
      </w:pPr>
      <w:r>
        <w:rPr>
          <w:bCs/>
        </w:rPr>
        <w:t>Prepared RAML files using ATOM tool.</w:t>
      </w:r>
    </w:p>
    <w:p w14:paraId="78794AA7" w14:textId="2051207C" w:rsidR="00EA77A1" w:rsidRPr="005F4D04" w:rsidRDefault="00EA77A1" w:rsidP="005F4D04">
      <w:pPr>
        <w:ind w:left="360"/>
        <w:rPr>
          <w:rFonts w:asciiTheme="majorBidi" w:hAnsiTheme="majorBidi" w:cstheme="majorBidi"/>
        </w:rPr>
      </w:pPr>
    </w:p>
    <w:p w14:paraId="6031E340" w14:textId="77777777" w:rsidR="00FA39B0" w:rsidRPr="005F4D04" w:rsidRDefault="00494421" w:rsidP="00D15CF5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Experience:</w:t>
      </w:r>
      <w:r w:rsidRPr="005F4D04">
        <w:rPr>
          <w:rFonts w:asciiTheme="majorBidi" w:hAnsiTheme="majorBidi" w:cstheme="majorBidi"/>
          <w:b/>
          <w:bCs/>
        </w:rPr>
        <w:tab/>
      </w:r>
      <w:r w:rsidRPr="005F4D04">
        <w:rPr>
          <w:rFonts w:asciiTheme="majorBidi" w:hAnsiTheme="majorBidi" w:cstheme="majorBidi"/>
          <w:b/>
          <w:bCs/>
        </w:rPr>
        <w:tab/>
      </w:r>
    </w:p>
    <w:p w14:paraId="74E7EE61" w14:textId="77777777" w:rsidR="007C19D5" w:rsidRPr="005F4D04" w:rsidRDefault="007C19D5" w:rsidP="00452A78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</w:p>
    <w:p w14:paraId="00B1012B" w14:textId="06F990F5" w:rsidR="00452A78" w:rsidRPr="005F4D04" w:rsidRDefault="00452A78" w:rsidP="00452A78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  <w:bCs/>
        </w:rPr>
        <w:t>Work</w:t>
      </w:r>
      <w:r w:rsidR="00FF420F" w:rsidRPr="005F4D04">
        <w:rPr>
          <w:rFonts w:asciiTheme="majorBidi" w:hAnsiTheme="majorBidi" w:cstheme="majorBidi"/>
          <w:bCs/>
        </w:rPr>
        <w:t>ing</w:t>
      </w:r>
      <w:r w:rsidRPr="005F4D04">
        <w:rPr>
          <w:rFonts w:asciiTheme="majorBidi" w:hAnsiTheme="majorBidi" w:cstheme="majorBidi"/>
          <w:bCs/>
        </w:rPr>
        <w:t xml:space="preserve"> as </w:t>
      </w:r>
      <w:r w:rsidR="005F4D04">
        <w:rPr>
          <w:rFonts w:asciiTheme="majorBidi" w:hAnsiTheme="majorBidi" w:cstheme="majorBidi"/>
          <w:bCs/>
        </w:rPr>
        <w:t xml:space="preserve">Senior Software engineer in </w:t>
      </w:r>
      <w:r w:rsidR="005F4D04" w:rsidRPr="005F4D04">
        <w:rPr>
          <w:rFonts w:asciiTheme="majorBidi" w:hAnsiTheme="majorBidi" w:cstheme="majorBidi"/>
          <w:b/>
        </w:rPr>
        <w:t>CRITICAL RIVER TECHNOLOGIES</w:t>
      </w:r>
      <w:r w:rsidR="005F4D04">
        <w:rPr>
          <w:rFonts w:asciiTheme="majorBidi" w:hAnsiTheme="majorBidi" w:cstheme="majorBidi"/>
          <w:bCs/>
        </w:rPr>
        <w:t xml:space="preserve"> from </w:t>
      </w:r>
      <w:r w:rsidR="00F34AA5" w:rsidRPr="005F4D04">
        <w:rPr>
          <w:rFonts w:asciiTheme="majorBidi" w:hAnsiTheme="majorBidi" w:cstheme="majorBidi"/>
        </w:rPr>
        <w:t>Oct</w:t>
      </w:r>
      <w:r w:rsidRPr="005F4D04">
        <w:rPr>
          <w:rFonts w:asciiTheme="majorBidi" w:hAnsiTheme="majorBidi" w:cstheme="majorBidi"/>
        </w:rPr>
        <w:t>-2021 to till date</w:t>
      </w:r>
      <w:r w:rsidRPr="005F4D04">
        <w:rPr>
          <w:rFonts w:asciiTheme="majorBidi" w:hAnsiTheme="majorBidi" w:cstheme="majorBidi"/>
          <w:b/>
        </w:rPr>
        <w:t xml:space="preserve">, </w:t>
      </w:r>
      <w:r w:rsidR="00F34AA5" w:rsidRPr="005F4D04">
        <w:rPr>
          <w:rFonts w:asciiTheme="majorBidi" w:hAnsiTheme="majorBidi" w:cstheme="majorBidi"/>
        </w:rPr>
        <w:t>Hyderabad</w:t>
      </w:r>
      <w:r w:rsidRPr="005F4D04">
        <w:rPr>
          <w:rFonts w:asciiTheme="majorBidi" w:hAnsiTheme="majorBidi" w:cstheme="majorBidi"/>
        </w:rPr>
        <w:t>.</w:t>
      </w:r>
    </w:p>
    <w:p w14:paraId="1FBD94C2" w14:textId="412B3583" w:rsidR="00452A78" w:rsidRPr="00DA303D" w:rsidRDefault="005C46D7" w:rsidP="005F4D04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  <w:bCs/>
        </w:rPr>
        <w:t>Work</w:t>
      </w:r>
      <w:r w:rsidR="00452A78" w:rsidRPr="005F4D04">
        <w:rPr>
          <w:rFonts w:asciiTheme="majorBidi" w:hAnsiTheme="majorBidi" w:cstheme="majorBidi"/>
          <w:bCs/>
        </w:rPr>
        <w:t xml:space="preserve">ed </w:t>
      </w:r>
      <w:r w:rsidR="00CD25AB" w:rsidRPr="005F4D04">
        <w:rPr>
          <w:rFonts w:asciiTheme="majorBidi" w:hAnsiTheme="majorBidi" w:cstheme="majorBidi"/>
          <w:bCs/>
        </w:rPr>
        <w:t>as</w:t>
      </w:r>
      <w:r w:rsidR="00A27194" w:rsidRPr="005F4D04">
        <w:rPr>
          <w:rFonts w:asciiTheme="majorBidi" w:hAnsiTheme="majorBidi" w:cstheme="majorBidi"/>
          <w:bCs/>
        </w:rPr>
        <w:t xml:space="preserve"> </w:t>
      </w:r>
      <w:r w:rsidR="005F4D04">
        <w:rPr>
          <w:rFonts w:asciiTheme="majorBidi" w:hAnsiTheme="majorBidi" w:cstheme="majorBidi"/>
          <w:bCs/>
        </w:rPr>
        <w:t xml:space="preserve">Software Engineer in </w:t>
      </w:r>
      <w:r w:rsidR="00DA303D" w:rsidRPr="00396EFE">
        <w:rPr>
          <w:rFonts w:asciiTheme="majorBidi" w:hAnsiTheme="majorBidi" w:cstheme="majorBidi"/>
          <w:b/>
        </w:rPr>
        <w:t xml:space="preserve">RMSI </w:t>
      </w:r>
      <w:r w:rsidR="00396EFE" w:rsidRPr="00396EFE">
        <w:rPr>
          <w:rFonts w:asciiTheme="majorBidi" w:hAnsiTheme="majorBidi" w:cstheme="majorBidi"/>
          <w:b/>
        </w:rPr>
        <w:t>Pvt Ltd</w:t>
      </w:r>
      <w:r w:rsidR="00396EFE">
        <w:rPr>
          <w:rFonts w:asciiTheme="majorBidi" w:hAnsiTheme="majorBidi" w:cstheme="majorBidi"/>
          <w:bCs/>
        </w:rPr>
        <w:t>. From April 2018 to Sept-2021, Hyderabad</w:t>
      </w:r>
    </w:p>
    <w:p w14:paraId="2E869270" w14:textId="77777777" w:rsidR="00DA303D" w:rsidRPr="005F4D04" w:rsidRDefault="00DA303D" w:rsidP="005F4D04">
      <w:pPr>
        <w:numPr>
          <w:ilvl w:val="0"/>
          <w:numId w:val="1"/>
        </w:numPr>
        <w:jc w:val="both"/>
        <w:rPr>
          <w:rFonts w:asciiTheme="majorBidi" w:hAnsiTheme="majorBidi" w:cstheme="majorBidi"/>
        </w:rPr>
      </w:pPr>
    </w:p>
    <w:p w14:paraId="23D6B75D" w14:textId="1EE666F7" w:rsidR="003C7055" w:rsidRPr="005F4D04" w:rsidRDefault="00A54D99" w:rsidP="00F350BC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Technical Skills</w:t>
      </w:r>
      <w:r w:rsidR="004970DC" w:rsidRPr="005F4D04">
        <w:rPr>
          <w:rFonts w:asciiTheme="majorBidi" w:hAnsiTheme="majorBidi" w:cstheme="majorBidi"/>
          <w:b/>
          <w:bCs/>
        </w:rPr>
        <w:t>:</w:t>
      </w:r>
      <w:r w:rsidR="004970DC" w:rsidRPr="005F4D04">
        <w:rPr>
          <w:rFonts w:asciiTheme="majorBidi" w:hAnsiTheme="majorBidi" w:cstheme="majorBidi"/>
          <w:b/>
          <w:bCs/>
        </w:rPr>
        <w:tab/>
      </w:r>
      <w:r w:rsidR="004970DC" w:rsidRPr="005F4D04">
        <w:rPr>
          <w:rFonts w:asciiTheme="majorBidi" w:hAnsiTheme="majorBidi" w:cstheme="majorBidi"/>
          <w:b/>
          <w:bCs/>
        </w:rPr>
        <w:tab/>
      </w:r>
      <w:r w:rsidR="003C7055" w:rsidRPr="005F4D04">
        <w:rPr>
          <w:rFonts w:asciiTheme="majorBidi" w:hAnsiTheme="majorBidi" w:cstheme="majorBidi"/>
          <w:b/>
          <w:bCs/>
        </w:rPr>
        <w:t xml:space="preserve">                                                                         </w:t>
      </w:r>
    </w:p>
    <w:tbl>
      <w:tblPr>
        <w:tblW w:w="10838" w:type="dxa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9"/>
        <w:gridCol w:w="7129"/>
      </w:tblGrid>
      <w:tr w:rsidR="00393D20" w:rsidRPr="005F4D04" w14:paraId="4872559C" w14:textId="77777777" w:rsidTr="00DA303D">
        <w:trPr>
          <w:trHeight w:val="321"/>
        </w:trPr>
        <w:tc>
          <w:tcPr>
            <w:tcW w:w="3709" w:type="dxa"/>
          </w:tcPr>
          <w:p w14:paraId="7A490C5A" w14:textId="00DCA2E9" w:rsidR="00393D20" w:rsidRPr="005F4D04" w:rsidRDefault="00393D20" w:rsidP="0068051D">
            <w:pPr>
              <w:pStyle w:val="TableParagraph"/>
              <w:spacing w:line="263" w:lineRule="exact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B17521" w:rsidRPr="005F4D04">
              <w:rPr>
                <w:rFonts w:asciiTheme="majorBidi" w:hAnsiTheme="majorBidi" w:cstheme="majorBidi"/>
                <w:sz w:val="24"/>
                <w:szCs w:val="24"/>
              </w:rPr>
              <w:t>Technologies</w:t>
            </w:r>
          </w:p>
        </w:tc>
        <w:tc>
          <w:tcPr>
            <w:tcW w:w="7129" w:type="dxa"/>
          </w:tcPr>
          <w:p w14:paraId="5F6BDFB7" w14:textId="693127CC" w:rsidR="00393D20" w:rsidRPr="005F4D04" w:rsidRDefault="00B17521" w:rsidP="005F4D04">
            <w:pPr>
              <w:shd w:val="clear" w:color="auto" w:fill="FFFFFF"/>
              <w:suppressAutoHyphens w:val="0"/>
              <w:spacing w:after="75"/>
              <w:rPr>
                <w:rFonts w:asciiTheme="majorBidi" w:eastAsia="Batang" w:hAnsiTheme="majorBidi" w:cstheme="majorBidi"/>
              </w:rPr>
            </w:pPr>
            <w:r w:rsidRPr="005F4D04">
              <w:rPr>
                <w:rFonts w:asciiTheme="majorBidi" w:hAnsiTheme="majorBidi" w:cstheme="majorBidi"/>
                <w:b/>
              </w:rPr>
              <w:t xml:space="preserve">MuleSoft, </w:t>
            </w:r>
            <w:r w:rsidR="005F4D04" w:rsidRPr="005F4D04">
              <w:rPr>
                <w:rFonts w:asciiTheme="majorBidi" w:eastAsia="Batang" w:hAnsiTheme="majorBidi" w:cstheme="majorBidi"/>
              </w:rPr>
              <w:t xml:space="preserve">Workato </w:t>
            </w:r>
            <w:r w:rsidR="00DA303D" w:rsidRPr="005F4D04">
              <w:rPr>
                <w:rFonts w:asciiTheme="majorBidi" w:eastAsia="Batang" w:hAnsiTheme="majorBidi" w:cstheme="majorBidi"/>
              </w:rPr>
              <w:t>consultant, automation</w:t>
            </w:r>
            <w:r w:rsidR="005F4D04" w:rsidRPr="005F4D04">
              <w:rPr>
                <w:rFonts w:asciiTheme="majorBidi" w:eastAsia="Batang" w:hAnsiTheme="majorBidi" w:cstheme="majorBidi"/>
              </w:rPr>
              <w:t xml:space="preserve"> pro certified</w:t>
            </w:r>
          </w:p>
        </w:tc>
      </w:tr>
      <w:tr w:rsidR="00393D20" w:rsidRPr="005F4D04" w14:paraId="6D2A1B74" w14:textId="77777777" w:rsidTr="00DA303D">
        <w:trPr>
          <w:trHeight w:val="318"/>
        </w:trPr>
        <w:tc>
          <w:tcPr>
            <w:tcW w:w="3709" w:type="dxa"/>
          </w:tcPr>
          <w:p w14:paraId="654B0B40" w14:textId="2B6285C2" w:rsidR="00393D20" w:rsidRPr="005F4D04" w:rsidRDefault="002E3363" w:rsidP="0068051D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sz w:val="24"/>
                <w:szCs w:val="24"/>
              </w:rPr>
              <w:t xml:space="preserve">2. </w:t>
            </w:r>
            <w:r w:rsidR="00B17521" w:rsidRPr="005F4D04">
              <w:rPr>
                <w:rFonts w:asciiTheme="majorBidi" w:hAnsiTheme="majorBidi" w:cstheme="majorBidi"/>
                <w:sz w:val="24"/>
                <w:szCs w:val="24"/>
              </w:rPr>
              <w:t>Languages</w:t>
            </w:r>
          </w:p>
        </w:tc>
        <w:tc>
          <w:tcPr>
            <w:tcW w:w="7129" w:type="dxa"/>
          </w:tcPr>
          <w:p w14:paraId="0AFB7E54" w14:textId="441ACE0F" w:rsidR="00393D20" w:rsidRPr="005F4D04" w:rsidRDefault="00B17521" w:rsidP="0068051D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>Java</w:t>
            </w:r>
          </w:p>
        </w:tc>
      </w:tr>
      <w:tr w:rsidR="00393D20" w:rsidRPr="005F4D04" w14:paraId="6376CA74" w14:textId="77777777" w:rsidTr="00DA303D">
        <w:trPr>
          <w:trHeight w:val="321"/>
        </w:trPr>
        <w:tc>
          <w:tcPr>
            <w:tcW w:w="3709" w:type="dxa"/>
          </w:tcPr>
          <w:p w14:paraId="036C212A" w14:textId="6F4A4B1F" w:rsidR="00393D20" w:rsidRPr="005F4D04" w:rsidRDefault="002E3363" w:rsidP="00393D20">
            <w:pPr>
              <w:pStyle w:val="TableParagraph"/>
              <w:spacing w:line="263" w:lineRule="exact"/>
              <w:ind w:left="0"/>
              <w:rPr>
                <w:rFonts w:asciiTheme="majorBidi" w:hAnsiTheme="majorBidi" w:cstheme="majorBidi"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sz w:val="24"/>
                <w:szCs w:val="24"/>
              </w:rPr>
              <w:t xml:space="preserve">  3. </w:t>
            </w:r>
            <w:r w:rsidR="00B17521" w:rsidRPr="005F4D04">
              <w:rPr>
                <w:rFonts w:asciiTheme="majorBidi" w:hAnsiTheme="majorBidi" w:cstheme="majorBidi"/>
                <w:sz w:val="24"/>
                <w:szCs w:val="24"/>
              </w:rPr>
              <w:t>IDE</w:t>
            </w:r>
          </w:p>
        </w:tc>
        <w:tc>
          <w:tcPr>
            <w:tcW w:w="7129" w:type="dxa"/>
          </w:tcPr>
          <w:p w14:paraId="6640EAA6" w14:textId="63FAEDE8" w:rsidR="00393D20" w:rsidRPr="005F4D04" w:rsidRDefault="00B17521" w:rsidP="0068051D">
            <w:pPr>
              <w:pStyle w:val="TableParagraph"/>
              <w:spacing w:line="263" w:lineRule="exact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>Anypoint studio, Eclipse</w:t>
            </w:r>
          </w:p>
        </w:tc>
      </w:tr>
      <w:tr w:rsidR="00393D20" w:rsidRPr="005F4D04" w14:paraId="4EEAA70D" w14:textId="77777777" w:rsidTr="00DA303D">
        <w:trPr>
          <w:trHeight w:val="318"/>
        </w:trPr>
        <w:tc>
          <w:tcPr>
            <w:tcW w:w="3709" w:type="dxa"/>
          </w:tcPr>
          <w:p w14:paraId="5F41B069" w14:textId="18892FB6" w:rsidR="00393D20" w:rsidRPr="005F4D04" w:rsidRDefault="00393D20" w:rsidP="002E3363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sz w:val="24"/>
                <w:szCs w:val="24"/>
              </w:rPr>
              <w:t xml:space="preserve">4. </w:t>
            </w:r>
            <w:r w:rsidR="00B17521" w:rsidRPr="005F4D04">
              <w:rPr>
                <w:rFonts w:asciiTheme="majorBidi" w:hAnsiTheme="majorBidi" w:cstheme="majorBidi"/>
                <w:sz w:val="24"/>
                <w:szCs w:val="24"/>
              </w:rPr>
              <w:t>CICD tools</w:t>
            </w:r>
            <w:r w:rsidR="002E3363" w:rsidRPr="005F4D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7129" w:type="dxa"/>
          </w:tcPr>
          <w:p w14:paraId="7619980A" w14:textId="73F17DE9" w:rsidR="00393D20" w:rsidRPr="005F4D04" w:rsidRDefault="000F2923" w:rsidP="000F2923">
            <w:pPr>
              <w:pStyle w:val="TableParagraph"/>
              <w:ind w:left="0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 </w:t>
            </w:r>
            <w:r w:rsidR="00B17521"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>Git, Maven &amp; Jenkins</w:t>
            </w:r>
          </w:p>
        </w:tc>
      </w:tr>
      <w:tr w:rsidR="00393D20" w:rsidRPr="005F4D04" w14:paraId="24CF6658" w14:textId="77777777" w:rsidTr="00DA303D">
        <w:trPr>
          <w:trHeight w:val="318"/>
        </w:trPr>
        <w:tc>
          <w:tcPr>
            <w:tcW w:w="3709" w:type="dxa"/>
          </w:tcPr>
          <w:p w14:paraId="2A3B5C08" w14:textId="3A1C0104" w:rsidR="00393D20" w:rsidRPr="005F4D04" w:rsidRDefault="005D77FA" w:rsidP="0068051D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sz w:val="24"/>
                <w:szCs w:val="24"/>
              </w:rPr>
              <w:t>5</w:t>
            </w:r>
            <w:r w:rsidR="002E3363" w:rsidRPr="005F4D04">
              <w:rPr>
                <w:rFonts w:asciiTheme="majorBidi" w:hAnsiTheme="majorBidi" w:cstheme="majorBidi"/>
                <w:sz w:val="24"/>
                <w:szCs w:val="24"/>
              </w:rPr>
              <w:t>. Operating Systems</w:t>
            </w:r>
          </w:p>
        </w:tc>
        <w:tc>
          <w:tcPr>
            <w:tcW w:w="7129" w:type="dxa"/>
          </w:tcPr>
          <w:p w14:paraId="42467A52" w14:textId="45B7479A" w:rsidR="00393D20" w:rsidRPr="005F4D04" w:rsidRDefault="00B17521" w:rsidP="0068051D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>Windows &amp;</w:t>
            </w:r>
            <w:r w:rsidR="00DA303D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 UNIX</w:t>
            </w:r>
          </w:p>
        </w:tc>
      </w:tr>
      <w:tr w:rsidR="00393D20" w:rsidRPr="005F4D04" w14:paraId="01036662" w14:textId="77777777" w:rsidTr="00DA303D">
        <w:trPr>
          <w:trHeight w:val="318"/>
        </w:trPr>
        <w:tc>
          <w:tcPr>
            <w:tcW w:w="3709" w:type="dxa"/>
          </w:tcPr>
          <w:p w14:paraId="43960D8B" w14:textId="799B80DB" w:rsidR="00393D20" w:rsidRPr="005F4D04" w:rsidRDefault="005D77FA" w:rsidP="0068051D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sz w:val="24"/>
                <w:szCs w:val="24"/>
              </w:rPr>
              <w:t>6</w:t>
            </w:r>
            <w:r w:rsidR="00393D20" w:rsidRPr="005F4D04">
              <w:rPr>
                <w:rFonts w:asciiTheme="majorBidi" w:hAnsiTheme="majorBidi" w:cstheme="majorBidi"/>
                <w:sz w:val="24"/>
                <w:szCs w:val="24"/>
              </w:rPr>
              <w:t>. Cloud Technologies</w:t>
            </w:r>
          </w:p>
        </w:tc>
        <w:tc>
          <w:tcPr>
            <w:tcW w:w="7129" w:type="dxa"/>
          </w:tcPr>
          <w:p w14:paraId="6E926396" w14:textId="7DD0124F" w:rsidR="00393D20" w:rsidRPr="005F4D04" w:rsidRDefault="00393D20" w:rsidP="0068051D">
            <w:pPr>
              <w:pStyle w:val="TableParagrap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>A</w:t>
            </w:r>
            <w:r w:rsidR="005F4D04" w:rsidRPr="005F4D04">
              <w:rPr>
                <w:rFonts w:asciiTheme="majorBidi" w:hAnsiTheme="majorBidi" w:cstheme="majorBidi"/>
                <w:b/>
                <w:sz w:val="24"/>
                <w:szCs w:val="24"/>
              </w:rPr>
              <w:t>zure</w:t>
            </w:r>
          </w:p>
        </w:tc>
      </w:tr>
      <w:tr w:rsidR="00DA303D" w:rsidRPr="005F4D04" w14:paraId="4F4D9423" w14:textId="77777777" w:rsidTr="00DA303D">
        <w:trPr>
          <w:trHeight w:val="318"/>
        </w:trPr>
        <w:tc>
          <w:tcPr>
            <w:tcW w:w="3709" w:type="dxa"/>
          </w:tcPr>
          <w:p w14:paraId="5188788D" w14:textId="6A45C569" w:rsidR="00DA303D" w:rsidRPr="005F4D04" w:rsidRDefault="00DA303D" w:rsidP="0068051D">
            <w:pPr>
              <w:pStyle w:val="TableParagraph"/>
              <w:ind w:left="107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7.Databases</w:t>
            </w:r>
          </w:p>
        </w:tc>
        <w:tc>
          <w:tcPr>
            <w:tcW w:w="7129" w:type="dxa"/>
          </w:tcPr>
          <w:p w14:paraId="7B85990D" w14:textId="43F19A55" w:rsidR="00DA303D" w:rsidRPr="00DA303D" w:rsidRDefault="00DA303D" w:rsidP="0068051D">
            <w:pPr>
              <w:pStyle w:val="TableParagrap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A303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bidi="ar-SA"/>
              </w:rPr>
              <w:t>Oracle 9i/10g, SQL Developer.</w:t>
            </w:r>
          </w:p>
        </w:tc>
      </w:tr>
    </w:tbl>
    <w:p w14:paraId="7A7B7EDC" w14:textId="77777777" w:rsidR="005266AE" w:rsidRPr="005F4D04" w:rsidRDefault="005266AE" w:rsidP="004C3659">
      <w:pPr>
        <w:rPr>
          <w:rFonts w:asciiTheme="majorBidi" w:hAnsiTheme="majorBidi" w:cstheme="majorBidi"/>
        </w:rPr>
      </w:pPr>
    </w:p>
    <w:p w14:paraId="6EBEC624" w14:textId="77777777" w:rsidR="00C20EAE" w:rsidRPr="005F4D04" w:rsidRDefault="00C20EAE" w:rsidP="00C20EAE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E</w:t>
      </w:r>
      <w:r w:rsidR="004C3659" w:rsidRPr="005F4D04">
        <w:rPr>
          <w:rFonts w:asciiTheme="majorBidi" w:hAnsiTheme="majorBidi" w:cstheme="majorBidi"/>
          <w:b/>
          <w:bCs/>
        </w:rPr>
        <w:t>ducation:</w:t>
      </w:r>
      <w:r w:rsidR="004C3659" w:rsidRPr="005F4D04">
        <w:rPr>
          <w:rFonts w:asciiTheme="majorBidi" w:hAnsiTheme="majorBidi" w:cstheme="majorBidi"/>
          <w:b/>
          <w:bCs/>
        </w:rPr>
        <w:tab/>
      </w:r>
    </w:p>
    <w:p w14:paraId="002FC7C7" w14:textId="77777777" w:rsidR="009746D4" w:rsidRPr="005F4D04" w:rsidRDefault="009746D4" w:rsidP="00F350BC">
      <w:pPr>
        <w:suppressAutoHyphens w:val="0"/>
        <w:jc w:val="both"/>
        <w:rPr>
          <w:rFonts w:asciiTheme="majorBidi" w:hAnsiTheme="majorBidi" w:cstheme="majorBidi"/>
          <w:b/>
        </w:rPr>
      </w:pPr>
    </w:p>
    <w:p w14:paraId="27C44100" w14:textId="2BEED7BB" w:rsidR="004C3659" w:rsidRDefault="009245C1" w:rsidP="00F350BC">
      <w:pPr>
        <w:suppressAutoHyphens w:val="0"/>
        <w:jc w:val="both"/>
        <w:rPr>
          <w:rFonts w:asciiTheme="majorBidi" w:hAnsiTheme="majorBidi" w:cstheme="majorBidi"/>
          <w:b/>
        </w:rPr>
      </w:pPr>
      <w:r w:rsidRPr="005F4D04">
        <w:rPr>
          <w:rFonts w:asciiTheme="majorBidi" w:hAnsiTheme="majorBidi" w:cstheme="majorBidi"/>
          <w:b/>
        </w:rPr>
        <w:t xml:space="preserve"> </w:t>
      </w:r>
      <w:r w:rsidR="00C20EAE" w:rsidRPr="005F4D04">
        <w:rPr>
          <w:rFonts w:asciiTheme="majorBidi" w:hAnsiTheme="majorBidi" w:cstheme="majorBidi"/>
          <w:b/>
        </w:rPr>
        <w:t xml:space="preserve">B. Tech </w:t>
      </w:r>
      <w:r w:rsidR="005F4D04" w:rsidRPr="005F4D04">
        <w:rPr>
          <w:rFonts w:asciiTheme="majorBidi" w:hAnsiTheme="majorBidi" w:cstheme="majorBidi"/>
        </w:rPr>
        <w:t xml:space="preserve">VIGAN INSTIUTE OF TECHNOLOGY </w:t>
      </w:r>
      <w:r w:rsidR="00C20EAE" w:rsidRPr="005F4D04">
        <w:rPr>
          <w:rFonts w:asciiTheme="majorBidi" w:hAnsiTheme="majorBidi" w:cstheme="majorBidi"/>
        </w:rPr>
        <w:t xml:space="preserve">from </w:t>
      </w:r>
      <w:r w:rsidR="002E3363" w:rsidRPr="005F4D04">
        <w:rPr>
          <w:rFonts w:asciiTheme="majorBidi" w:hAnsiTheme="majorBidi" w:cstheme="majorBidi"/>
          <w:b/>
        </w:rPr>
        <w:t>JNTUH</w:t>
      </w:r>
      <w:r w:rsidR="00C20EAE" w:rsidRPr="005F4D04">
        <w:rPr>
          <w:rFonts w:asciiTheme="majorBidi" w:hAnsiTheme="majorBidi" w:cstheme="majorBidi"/>
          <w:b/>
        </w:rPr>
        <w:t xml:space="preserve"> University</w:t>
      </w:r>
      <w:r w:rsidR="002E3363" w:rsidRPr="005F4D04">
        <w:rPr>
          <w:rFonts w:asciiTheme="majorBidi" w:hAnsiTheme="majorBidi" w:cstheme="majorBidi"/>
          <w:b/>
        </w:rPr>
        <w:t xml:space="preserve"> 201</w:t>
      </w:r>
      <w:r w:rsidR="005F4D04" w:rsidRPr="005F4D04">
        <w:rPr>
          <w:rFonts w:asciiTheme="majorBidi" w:hAnsiTheme="majorBidi" w:cstheme="majorBidi"/>
          <w:b/>
        </w:rPr>
        <w:t>7</w:t>
      </w:r>
      <w:r w:rsidR="002974CE" w:rsidRPr="005F4D04">
        <w:rPr>
          <w:rFonts w:asciiTheme="majorBidi" w:hAnsiTheme="majorBidi" w:cstheme="majorBidi"/>
          <w:b/>
        </w:rPr>
        <w:t>.</w:t>
      </w:r>
    </w:p>
    <w:p w14:paraId="04D6EEF0" w14:textId="44992409" w:rsidR="00396EFE" w:rsidRDefault="00396EFE" w:rsidP="00F350BC">
      <w:pPr>
        <w:suppressAutoHyphens w:val="0"/>
        <w:jc w:val="both"/>
        <w:rPr>
          <w:rFonts w:asciiTheme="majorBidi" w:hAnsiTheme="majorBidi" w:cstheme="majorBidi"/>
          <w:b/>
        </w:rPr>
      </w:pPr>
    </w:p>
    <w:p w14:paraId="5263516E" w14:textId="64E3E2D2" w:rsidR="00396EFE" w:rsidRPr="005F4D04" w:rsidRDefault="00396EFE" w:rsidP="00396EFE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Achievements:</w:t>
      </w:r>
    </w:p>
    <w:p w14:paraId="4737C80B" w14:textId="77777777" w:rsidR="00396EFE" w:rsidRPr="005F4D04" w:rsidRDefault="00396EFE" w:rsidP="00396EFE">
      <w:pPr>
        <w:suppressAutoHyphens w:val="0"/>
        <w:jc w:val="both"/>
        <w:rPr>
          <w:rFonts w:asciiTheme="majorBidi" w:hAnsiTheme="majorBidi" w:cstheme="majorBidi"/>
          <w:b/>
        </w:rPr>
      </w:pPr>
    </w:p>
    <w:p w14:paraId="42023B18" w14:textId="3AE9A1BD" w:rsidR="00396EFE" w:rsidRDefault="00396EFE" w:rsidP="00396EFE">
      <w:pPr>
        <w:suppressAutoHyphens w:val="0"/>
        <w:jc w:val="both"/>
        <w:rPr>
          <w:rFonts w:asciiTheme="majorBidi" w:hAnsiTheme="majorBidi" w:cstheme="majorBidi"/>
          <w:b/>
        </w:rPr>
      </w:pPr>
      <w:r w:rsidRPr="005F4D04">
        <w:rPr>
          <w:rFonts w:asciiTheme="majorBidi" w:hAnsiTheme="majorBidi" w:cstheme="majorBidi"/>
          <w:b/>
        </w:rPr>
        <w:t xml:space="preserve"> </w:t>
      </w:r>
      <w:r>
        <w:rPr>
          <w:rFonts w:asciiTheme="majorBidi" w:hAnsiTheme="majorBidi" w:cstheme="majorBidi"/>
          <w:b/>
        </w:rPr>
        <w:t>Certified in</w:t>
      </w:r>
    </w:p>
    <w:p w14:paraId="15899897" w14:textId="77777777" w:rsidR="003925BF" w:rsidRPr="00AD4A97" w:rsidRDefault="003925BF" w:rsidP="003925BF">
      <w:pPr>
        <w:pStyle w:val="ListParagraph"/>
        <w:numPr>
          <w:ilvl w:val="0"/>
          <w:numId w:val="39"/>
        </w:numPr>
        <w:jc w:val="both"/>
        <w:rPr>
          <w:rFonts w:asciiTheme="majorBidi" w:hAnsiTheme="majorBidi" w:cstheme="majorBidi"/>
          <w:b/>
        </w:rPr>
      </w:pPr>
      <w:r w:rsidRPr="00AD4A97">
        <w:rPr>
          <w:rFonts w:asciiTheme="majorBidi" w:hAnsiTheme="majorBidi" w:cstheme="majorBidi"/>
          <w:b/>
        </w:rPr>
        <w:t>MuleSoft Developer Level-I</w:t>
      </w:r>
    </w:p>
    <w:p w14:paraId="2FEE9E09" w14:textId="2591BDB9" w:rsidR="00396EFE" w:rsidRPr="00AD4A97" w:rsidRDefault="00396EFE" w:rsidP="00AD4A97">
      <w:pPr>
        <w:pStyle w:val="ListParagraph"/>
        <w:numPr>
          <w:ilvl w:val="0"/>
          <w:numId w:val="39"/>
        </w:numPr>
        <w:jc w:val="both"/>
        <w:rPr>
          <w:rFonts w:asciiTheme="majorBidi" w:hAnsiTheme="majorBidi" w:cstheme="majorBidi"/>
          <w:b/>
        </w:rPr>
      </w:pPr>
      <w:r w:rsidRPr="00AD4A97">
        <w:rPr>
          <w:rFonts w:asciiTheme="majorBidi" w:hAnsiTheme="majorBidi" w:cstheme="majorBidi"/>
          <w:b/>
        </w:rPr>
        <w:t>Workato Automation Pro I</w:t>
      </w:r>
    </w:p>
    <w:p w14:paraId="00E0346B" w14:textId="527764A2" w:rsidR="00396EFE" w:rsidRPr="00AD4A97" w:rsidRDefault="00396EFE" w:rsidP="00AD4A97">
      <w:pPr>
        <w:pStyle w:val="ListParagraph"/>
        <w:numPr>
          <w:ilvl w:val="0"/>
          <w:numId w:val="39"/>
        </w:numPr>
        <w:jc w:val="both"/>
        <w:rPr>
          <w:rFonts w:asciiTheme="majorBidi" w:hAnsiTheme="majorBidi" w:cstheme="majorBidi"/>
          <w:b/>
        </w:rPr>
      </w:pPr>
      <w:r w:rsidRPr="00AD4A97">
        <w:rPr>
          <w:rFonts w:asciiTheme="majorBidi" w:hAnsiTheme="majorBidi" w:cstheme="majorBidi"/>
          <w:b/>
        </w:rPr>
        <w:t>Workato Automation Pro II</w:t>
      </w:r>
    </w:p>
    <w:p w14:paraId="026F3FFB" w14:textId="54413BC4" w:rsidR="00396EFE" w:rsidRPr="00AD4A97" w:rsidRDefault="00396EFE" w:rsidP="00AD4A97">
      <w:pPr>
        <w:pStyle w:val="ListParagraph"/>
        <w:numPr>
          <w:ilvl w:val="0"/>
          <w:numId w:val="39"/>
        </w:numPr>
        <w:jc w:val="both"/>
        <w:rPr>
          <w:rFonts w:asciiTheme="majorBidi" w:hAnsiTheme="majorBidi" w:cstheme="majorBidi"/>
          <w:b/>
        </w:rPr>
      </w:pPr>
      <w:r w:rsidRPr="00AD4A97">
        <w:rPr>
          <w:rFonts w:asciiTheme="majorBidi" w:hAnsiTheme="majorBidi" w:cstheme="majorBidi"/>
          <w:b/>
        </w:rPr>
        <w:t>Workato Automation Pr0 III</w:t>
      </w:r>
    </w:p>
    <w:p w14:paraId="659EB1EE" w14:textId="45D50420" w:rsidR="00396EFE" w:rsidRPr="00AD4A97" w:rsidRDefault="00396EFE" w:rsidP="00AD4A97">
      <w:pPr>
        <w:pStyle w:val="ListParagraph"/>
        <w:numPr>
          <w:ilvl w:val="0"/>
          <w:numId w:val="39"/>
        </w:numPr>
        <w:jc w:val="both"/>
        <w:rPr>
          <w:rFonts w:asciiTheme="majorBidi" w:hAnsiTheme="majorBidi" w:cstheme="majorBidi"/>
          <w:b/>
        </w:rPr>
      </w:pPr>
      <w:r w:rsidRPr="00AD4A97">
        <w:rPr>
          <w:rFonts w:asciiTheme="majorBidi" w:hAnsiTheme="majorBidi" w:cstheme="majorBidi"/>
          <w:b/>
        </w:rPr>
        <w:t>Jitterbit Developer Certification</w:t>
      </w:r>
    </w:p>
    <w:p w14:paraId="5AF4F531" w14:textId="77777777" w:rsidR="00396EFE" w:rsidRDefault="00396EFE" w:rsidP="00396EFE">
      <w:pPr>
        <w:suppressAutoHyphens w:val="0"/>
        <w:jc w:val="both"/>
        <w:rPr>
          <w:rFonts w:asciiTheme="majorBidi" w:hAnsiTheme="majorBidi" w:cstheme="majorBidi"/>
          <w:b/>
        </w:rPr>
      </w:pPr>
    </w:p>
    <w:p w14:paraId="0147440B" w14:textId="77777777" w:rsidR="00FD4D0D" w:rsidRPr="005F4D04" w:rsidRDefault="00FD4D0D" w:rsidP="00F350BC">
      <w:pPr>
        <w:suppressAutoHyphens w:val="0"/>
        <w:jc w:val="both"/>
        <w:rPr>
          <w:rFonts w:asciiTheme="majorBidi" w:hAnsiTheme="majorBidi" w:cstheme="majorBidi"/>
        </w:rPr>
      </w:pPr>
    </w:p>
    <w:p w14:paraId="4361E0BB" w14:textId="2606C68A" w:rsidR="008A5534" w:rsidRPr="005F4D04" w:rsidRDefault="004970DC" w:rsidP="009746D4">
      <w:pPr>
        <w:shd w:val="clear" w:color="auto" w:fill="EEECE1"/>
        <w:tabs>
          <w:tab w:val="left" w:pos="2960"/>
          <w:tab w:val="left" w:pos="686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Projects Undertaken</w:t>
      </w:r>
      <w:r w:rsidRPr="005F4D04">
        <w:rPr>
          <w:rFonts w:asciiTheme="majorBidi" w:hAnsiTheme="majorBidi" w:cstheme="majorBidi"/>
          <w:b/>
          <w:bCs/>
        </w:rPr>
        <w:tab/>
      </w:r>
    </w:p>
    <w:p w14:paraId="118B8D27" w14:textId="77777777" w:rsidR="009746D4" w:rsidRPr="005F4D04" w:rsidRDefault="009746D4" w:rsidP="006052B3">
      <w:pPr>
        <w:jc w:val="both"/>
        <w:rPr>
          <w:rFonts w:asciiTheme="majorBidi" w:hAnsiTheme="majorBidi" w:cstheme="majorBidi"/>
          <w:b/>
        </w:rPr>
      </w:pPr>
    </w:p>
    <w:p w14:paraId="07BE6756" w14:textId="77777777" w:rsidR="005F4D04" w:rsidRPr="005F4D04" w:rsidRDefault="005F4D04" w:rsidP="005F4D04">
      <w:pPr>
        <w:pStyle w:val="Heading2"/>
        <w:tabs>
          <w:tab w:val="clear" w:pos="0"/>
        </w:tabs>
        <w:rPr>
          <w:rFonts w:asciiTheme="majorBidi" w:hAnsiTheme="majorBidi" w:cstheme="majorBidi"/>
          <w:sz w:val="24"/>
        </w:rPr>
      </w:pPr>
      <w:r w:rsidRPr="005F4D04">
        <w:rPr>
          <w:rFonts w:asciiTheme="majorBidi" w:hAnsiTheme="majorBidi" w:cstheme="majorBidi"/>
          <w:sz w:val="24"/>
        </w:rPr>
        <w:t>Project 1:</w:t>
      </w:r>
    </w:p>
    <w:p w14:paraId="2E8EFD00" w14:textId="77777777" w:rsidR="005F4D04" w:rsidRPr="005F4D04" w:rsidRDefault="005F4D04" w:rsidP="005F4D04">
      <w:pPr>
        <w:pStyle w:val="Standard"/>
        <w:spacing w:line="360" w:lineRule="auto"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  <w:b/>
          <w:bCs/>
        </w:rPr>
        <w:t>Client: Liberty Life Insurance (Johannesburg)</w:t>
      </w:r>
    </w:p>
    <w:p w14:paraId="3E8CA9AA" w14:textId="77777777" w:rsidR="005F4D04" w:rsidRPr="005F4D04" w:rsidRDefault="005F4D04" w:rsidP="005F4D04">
      <w:pPr>
        <w:pStyle w:val="Standard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Description:</w:t>
      </w:r>
    </w:p>
    <w:p w14:paraId="3555AF3B" w14:textId="77777777" w:rsidR="005F4D04" w:rsidRPr="005F4D04" w:rsidRDefault="005F4D04" w:rsidP="005F4D04">
      <w:pPr>
        <w:pStyle w:val="Standard"/>
        <w:ind w:left="360"/>
        <w:rPr>
          <w:rFonts w:asciiTheme="majorBidi" w:hAnsiTheme="majorBidi" w:cstheme="majorBidi"/>
        </w:rPr>
      </w:pPr>
    </w:p>
    <w:p w14:paraId="3330476C" w14:textId="77777777" w:rsidR="005F4D04" w:rsidRPr="005F4D04" w:rsidRDefault="005F4D04" w:rsidP="005F4D04">
      <w:pPr>
        <w:pStyle w:val="Standard"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  <w:color w:val="222222"/>
        </w:rPr>
        <w:t>Liberty Holdings Limited is a financial services, Insurance and property holding company.</w:t>
      </w:r>
    </w:p>
    <w:p w14:paraId="5E30BDAB" w14:textId="77777777" w:rsidR="005F4D04" w:rsidRPr="005F4D04" w:rsidRDefault="005F4D04" w:rsidP="005F4D04">
      <w:pPr>
        <w:pStyle w:val="Standard"/>
        <w:ind w:left="360"/>
        <w:rPr>
          <w:rFonts w:asciiTheme="majorBidi" w:hAnsiTheme="majorBidi" w:cstheme="majorBidi"/>
        </w:rPr>
      </w:pPr>
    </w:p>
    <w:p w14:paraId="0EE9353F" w14:textId="77777777" w:rsidR="005F4D04" w:rsidRPr="005F4D04" w:rsidRDefault="005F4D04" w:rsidP="005F4D04">
      <w:pPr>
        <w:pStyle w:val="Normal1"/>
        <w:rPr>
          <w:rFonts w:asciiTheme="majorBidi" w:hAnsiTheme="majorBidi" w:cstheme="majorBidi"/>
          <w:b/>
        </w:rPr>
      </w:pPr>
      <w:r w:rsidRPr="005F4D04">
        <w:rPr>
          <w:rFonts w:asciiTheme="majorBidi" w:hAnsiTheme="majorBidi" w:cstheme="majorBidi"/>
          <w:b/>
        </w:rPr>
        <w:t>Responsibilities:</w:t>
      </w:r>
    </w:p>
    <w:p w14:paraId="23AC697C" w14:textId="77777777" w:rsidR="005F4D04" w:rsidRPr="005F4D04" w:rsidRDefault="005F4D04" w:rsidP="005F4D04">
      <w:pPr>
        <w:pStyle w:val="Normal1"/>
        <w:ind w:left="360"/>
        <w:rPr>
          <w:rFonts w:asciiTheme="majorBidi" w:hAnsiTheme="majorBidi" w:cstheme="majorBidi"/>
        </w:rPr>
      </w:pPr>
    </w:p>
    <w:p w14:paraId="28578B59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color w:val="222222"/>
          <w:kern w:val="3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kern w:val="3"/>
          <w:sz w:val="24"/>
          <w:szCs w:val="24"/>
        </w:rPr>
        <w:t xml:space="preserve">Participated in all phases of Software development life cycle including development of technical requirements, testing, </w:t>
      </w:r>
      <w:proofErr w:type="gramStart"/>
      <w:r w:rsidRPr="005F4D04">
        <w:rPr>
          <w:rFonts w:asciiTheme="majorBidi" w:hAnsiTheme="majorBidi" w:cstheme="majorBidi"/>
          <w:color w:val="222222"/>
          <w:kern w:val="3"/>
          <w:sz w:val="24"/>
          <w:szCs w:val="24"/>
        </w:rPr>
        <w:t>deployment</w:t>
      </w:r>
      <w:proofErr w:type="gramEnd"/>
      <w:r w:rsidRPr="005F4D04">
        <w:rPr>
          <w:rFonts w:asciiTheme="majorBidi" w:hAnsiTheme="majorBidi" w:cstheme="majorBidi"/>
          <w:color w:val="222222"/>
          <w:kern w:val="3"/>
          <w:sz w:val="24"/>
          <w:szCs w:val="24"/>
        </w:rPr>
        <w:t xml:space="preserve"> and support.</w:t>
      </w:r>
    </w:p>
    <w:p w14:paraId="41898BE1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color w:val="222222"/>
          <w:kern w:val="3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kern w:val="3"/>
          <w:sz w:val="24"/>
          <w:szCs w:val="24"/>
        </w:rPr>
        <w:t>Implemented various API's as per technical design specification using LED architecture.</w:t>
      </w:r>
    </w:p>
    <w:p w14:paraId="54C81991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sz w:val="24"/>
          <w:szCs w:val="24"/>
        </w:rPr>
        <w:t xml:space="preserve">Handled various kind files fixed width flat file, </w:t>
      </w:r>
      <w:proofErr w:type="gramStart"/>
      <w:r w:rsidRPr="005F4D04">
        <w:rPr>
          <w:rFonts w:asciiTheme="majorBidi" w:hAnsiTheme="majorBidi" w:cstheme="majorBidi"/>
          <w:color w:val="222222"/>
          <w:sz w:val="24"/>
          <w:szCs w:val="24"/>
        </w:rPr>
        <w:t>xml</w:t>
      </w:r>
      <w:proofErr w:type="gramEnd"/>
      <w:r w:rsidRPr="005F4D04">
        <w:rPr>
          <w:rFonts w:asciiTheme="majorBidi" w:hAnsiTheme="majorBidi" w:cstheme="majorBidi"/>
          <w:color w:val="222222"/>
          <w:sz w:val="24"/>
          <w:szCs w:val="24"/>
        </w:rPr>
        <w:t xml:space="preserve"> and JSON files.</w:t>
      </w:r>
    </w:p>
    <w:p w14:paraId="1B89BFEC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sz w:val="24"/>
          <w:szCs w:val="24"/>
        </w:rPr>
        <w:t>Deployed API’s using CI/CD Azure Devops automation process.</w:t>
      </w:r>
    </w:p>
    <w:p w14:paraId="0E9477F6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sz w:val="24"/>
          <w:szCs w:val="24"/>
        </w:rPr>
        <w:t>Worked on Transformations using Data Weave 2.0.</w:t>
      </w:r>
    </w:p>
    <w:p w14:paraId="70CAC6D2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sz w:val="24"/>
          <w:szCs w:val="24"/>
        </w:rPr>
        <w:t>Good exposure on Anypoint Platform components Design Center, Management Center, Exchange.</w:t>
      </w:r>
    </w:p>
    <w:p w14:paraId="2E3A57CF" w14:textId="77777777" w:rsidR="005F4D04" w:rsidRPr="005F4D04" w:rsidRDefault="005F4D04" w:rsidP="005F4D04">
      <w:pPr>
        <w:pStyle w:val="NoSpacing"/>
        <w:numPr>
          <w:ilvl w:val="0"/>
          <w:numId w:val="28"/>
        </w:numPr>
        <w:suppressAutoHyphens/>
        <w:autoSpaceDN w:val="0"/>
        <w:spacing w:line="276" w:lineRule="auto"/>
        <w:textAlignment w:val="baseline"/>
        <w:rPr>
          <w:rFonts w:asciiTheme="majorBidi" w:hAnsiTheme="majorBidi" w:cstheme="majorBidi"/>
          <w:sz w:val="24"/>
          <w:szCs w:val="24"/>
        </w:rPr>
      </w:pPr>
      <w:r w:rsidRPr="005F4D04">
        <w:rPr>
          <w:rFonts w:asciiTheme="majorBidi" w:hAnsiTheme="majorBidi" w:cstheme="majorBidi"/>
          <w:color w:val="222222"/>
          <w:sz w:val="24"/>
          <w:szCs w:val="24"/>
        </w:rPr>
        <w:t>Involved in MuleSoft API RAML Design specifications.</w:t>
      </w:r>
    </w:p>
    <w:p w14:paraId="0F475ADF" w14:textId="77777777" w:rsidR="005F4D04" w:rsidRPr="005F4D04" w:rsidRDefault="005F4D04" w:rsidP="005F4D04">
      <w:pPr>
        <w:pStyle w:val="Heading2"/>
        <w:rPr>
          <w:rFonts w:asciiTheme="majorBidi" w:hAnsiTheme="majorBidi" w:cstheme="majorBidi"/>
          <w:sz w:val="24"/>
        </w:rPr>
      </w:pPr>
    </w:p>
    <w:p w14:paraId="3F75D91B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  <w:b/>
          <w:bCs/>
        </w:rPr>
      </w:pPr>
      <w:r w:rsidRPr="005F4D04">
        <w:rPr>
          <w:rFonts w:asciiTheme="majorBidi" w:eastAsia="Calibri" w:hAnsiTheme="majorBidi" w:cstheme="majorBidi"/>
          <w:b/>
          <w:bCs/>
        </w:rPr>
        <w:t>PROJECT: 2</w:t>
      </w:r>
    </w:p>
    <w:p w14:paraId="2716AE36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  <w:b/>
          <w:bCs/>
        </w:rPr>
      </w:pPr>
    </w:p>
    <w:p w14:paraId="2C261972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  <w:b/>
          <w:bCs/>
        </w:rPr>
        <w:t>Project Name:</w:t>
      </w:r>
      <w:r w:rsidRPr="005F4D04">
        <w:rPr>
          <w:rFonts w:asciiTheme="majorBidi" w:eastAsia="Calibri" w:hAnsiTheme="majorBidi" w:cstheme="majorBidi"/>
        </w:rPr>
        <w:t xml:space="preserve"> Citibank life insurance policy</w:t>
      </w:r>
    </w:p>
    <w:p w14:paraId="4CAAFD5C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  <w:b/>
          <w:bCs/>
        </w:rPr>
        <w:t>Environment:</w:t>
      </w:r>
      <w:r w:rsidRPr="005F4D04">
        <w:rPr>
          <w:rFonts w:asciiTheme="majorBidi" w:eastAsia="Calibri" w:hAnsiTheme="majorBidi" w:cstheme="majorBidi"/>
        </w:rPr>
        <w:t xml:space="preserve"> Mule ESB.</w:t>
      </w:r>
    </w:p>
    <w:p w14:paraId="56C68F2F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  <w:b/>
          <w:bCs/>
        </w:rPr>
        <w:t>Tools:</w:t>
      </w:r>
      <w:r w:rsidRPr="005F4D04">
        <w:rPr>
          <w:rFonts w:asciiTheme="majorBidi" w:eastAsia="Calibri" w:hAnsiTheme="majorBidi" w:cstheme="majorBidi"/>
        </w:rPr>
        <w:t xml:space="preserve"> Anypoint Studio, Anypoint Platform, Maven, GitHub.</w:t>
      </w:r>
    </w:p>
    <w:p w14:paraId="1A6FD2F8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  <w:b/>
          <w:bCs/>
        </w:rPr>
        <w:t>Role:</w:t>
      </w:r>
      <w:r w:rsidRPr="005F4D04">
        <w:rPr>
          <w:rFonts w:asciiTheme="majorBidi" w:eastAsia="Calibri" w:hAnsiTheme="majorBidi" w:cstheme="majorBidi"/>
        </w:rPr>
        <w:t xml:space="preserve"> MuleSoft Developer.</w:t>
      </w:r>
    </w:p>
    <w:p w14:paraId="4EFD4637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  <w:b/>
          <w:bCs/>
        </w:rPr>
      </w:pPr>
    </w:p>
    <w:p w14:paraId="657B88D1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  <w:b/>
          <w:bCs/>
        </w:rPr>
      </w:pPr>
      <w:r w:rsidRPr="005F4D04">
        <w:rPr>
          <w:rFonts w:asciiTheme="majorBidi" w:eastAsia="Calibri" w:hAnsiTheme="majorBidi" w:cstheme="majorBidi"/>
          <w:b/>
          <w:bCs/>
        </w:rPr>
        <w:t>Description:</w:t>
      </w:r>
    </w:p>
    <w:p w14:paraId="4F3C95CA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Comprehensive Protection for Your Family. Citibank offers comprehensive insurance solutions for you and your family.</w:t>
      </w:r>
    </w:p>
    <w:p w14:paraId="624B3462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These economical Insurance plans include Life Insurance, Health and Accident Insurance, Travel Insurance, Property</w:t>
      </w:r>
    </w:p>
    <w:p w14:paraId="7A2570CF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Insurance, and Insurance for Loans taken by you.</w:t>
      </w:r>
    </w:p>
    <w:p w14:paraId="0965B3E8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</w:rPr>
      </w:pPr>
    </w:p>
    <w:p w14:paraId="1DB384C1" w14:textId="77777777" w:rsidR="005F4D04" w:rsidRPr="005F4D04" w:rsidRDefault="005F4D04" w:rsidP="005F4D04">
      <w:pPr>
        <w:autoSpaceDE w:val="0"/>
        <w:autoSpaceDN w:val="0"/>
        <w:adjustRightInd w:val="0"/>
        <w:rPr>
          <w:rFonts w:asciiTheme="majorBidi" w:eastAsia="Calibri" w:hAnsiTheme="majorBidi" w:cstheme="majorBidi"/>
          <w:b/>
          <w:bCs/>
        </w:rPr>
      </w:pPr>
      <w:r w:rsidRPr="005F4D04">
        <w:rPr>
          <w:rFonts w:asciiTheme="majorBidi" w:eastAsia="Calibri" w:hAnsiTheme="majorBidi" w:cstheme="majorBidi"/>
          <w:b/>
          <w:bCs/>
        </w:rPr>
        <w:t>Roles &amp; Responsibilities:</w:t>
      </w:r>
    </w:p>
    <w:p w14:paraId="0AF89FCE" w14:textId="2D96582C" w:rsidR="005F4D04" w:rsidRPr="005F4D04" w:rsidRDefault="005F4D04" w:rsidP="005F4D04">
      <w:pPr>
        <w:pStyle w:val="ListParagraph"/>
        <w:numPr>
          <w:ilvl w:val="0"/>
          <w:numId w:val="29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Worked on Mule Any point platform to design and develop APIs.</w:t>
      </w:r>
    </w:p>
    <w:p w14:paraId="7F176472" w14:textId="77777777" w:rsidR="005F4D04" w:rsidRPr="005F4D04" w:rsidRDefault="005F4D04" w:rsidP="005F4D04">
      <w:pPr>
        <w:pStyle w:val="ListParagraph"/>
        <w:numPr>
          <w:ilvl w:val="0"/>
          <w:numId w:val="29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Transformation logic has been leveraged by data weave transformation component i.e., transformation like JSON, XML, Java, CSV.</w:t>
      </w:r>
    </w:p>
    <w:p w14:paraId="3F75559C" w14:textId="77777777" w:rsidR="005F4D04" w:rsidRPr="005F4D04" w:rsidRDefault="005F4D04" w:rsidP="005F4D04">
      <w:pPr>
        <w:pStyle w:val="ListParagraph"/>
        <w:numPr>
          <w:ilvl w:val="0"/>
          <w:numId w:val="30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Consumed SOAP web services using Web service consumer component of Mule.</w:t>
      </w:r>
    </w:p>
    <w:p w14:paraId="1362269A" w14:textId="77777777" w:rsidR="005F4D04" w:rsidRPr="005F4D04" w:rsidRDefault="005F4D04" w:rsidP="005F4D04">
      <w:pPr>
        <w:pStyle w:val="ListParagraph"/>
        <w:numPr>
          <w:ilvl w:val="0"/>
          <w:numId w:val="30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Experience on creating Flows, Sub Flows, Exception strategy, Data Weave transformation, applying security policies and other activities.</w:t>
      </w:r>
    </w:p>
    <w:p w14:paraId="376FAF1F" w14:textId="77777777" w:rsidR="005F4D04" w:rsidRPr="005F4D04" w:rsidRDefault="005F4D04" w:rsidP="005F4D04">
      <w:pPr>
        <w:pStyle w:val="ListParagraph"/>
        <w:numPr>
          <w:ilvl w:val="0"/>
          <w:numId w:val="31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Good experience in Mule Data weave and worked with exposing Restful API by using RAML.</w:t>
      </w:r>
    </w:p>
    <w:p w14:paraId="529E158C" w14:textId="7EC4B199" w:rsidR="005F4D04" w:rsidRPr="005F4D04" w:rsidRDefault="005F4D04" w:rsidP="005F4D04">
      <w:pPr>
        <w:pStyle w:val="ListParagraph"/>
        <w:numPr>
          <w:ilvl w:val="0"/>
          <w:numId w:val="31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Hands on experience in preparing test cases using M-unit Framework.</w:t>
      </w:r>
    </w:p>
    <w:p w14:paraId="15AD7B2C" w14:textId="77777777" w:rsidR="005F4D04" w:rsidRPr="005F4D04" w:rsidRDefault="005F4D04" w:rsidP="005F4D04">
      <w:pPr>
        <w:pStyle w:val="ListParagraph"/>
        <w:numPr>
          <w:ilvl w:val="0"/>
          <w:numId w:val="31"/>
        </w:numPr>
        <w:autoSpaceDE w:val="0"/>
        <w:autoSpaceDN w:val="0"/>
        <w:adjustRightInd w:val="0"/>
        <w:contextualSpacing/>
        <w:rPr>
          <w:rFonts w:asciiTheme="majorBidi" w:eastAsia="Calibri" w:hAnsiTheme="majorBidi" w:cstheme="majorBidi"/>
        </w:rPr>
      </w:pPr>
      <w:r w:rsidRPr="005F4D04">
        <w:rPr>
          <w:rFonts w:asciiTheme="majorBidi" w:eastAsia="Calibri" w:hAnsiTheme="majorBidi" w:cstheme="majorBidi"/>
        </w:rPr>
        <w:t>Good knowledge of building middleware systems ground up using Message Routing, Message Filtering,</w:t>
      </w:r>
    </w:p>
    <w:p w14:paraId="3B5AFC42" w14:textId="77777777" w:rsidR="005F4D04" w:rsidRPr="005F4D04" w:rsidRDefault="005F4D04" w:rsidP="005F4D04">
      <w:pPr>
        <w:pStyle w:val="Heading2"/>
        <w:tabs>
          <w:tab w:val="clear" w:pos="0"/>
        </w:tabs>
        <w:rPr>
          <w:rFonts w:asciiTheme="majorBidi" w:hAnsiTheme="majorBidi" w:cstheme="majorBidi"/>
          <w:i/>
          <w:sz w:val="24"/>
        </w:rPr>
      </w:pPr>
      <w:r w:rsidRPr="005F4D04">
        <w:rPr>
          <w:rFonts w:asciiTheme="majorBidi" w:hAnsiTheme="majorBidi" w:cstheme="majorBidi"/>
          <w:sz w:val="24"/>
        </w:rPr>
        <w:t>Project 3:</w:t>
      </w:r>
    </w:p>
    <w:p w14:paraId="2C8C4F70" w14:textId="77777777" w:rsidR="005F4D04" w:rsidRPr="005F4D04" w:rsidRDefault="005F4D04" w:rsidP="005F4D04">
      <w:pPr>
        <w:rPr>
          <w:rFonts w:asciiTheme="majorBidi" w:eastAsia="Calibri" w:hAnsiTheme="majorBidi" w:cstheme="majorBidi"/>
        </w:rPr>
      </w:pPr>
    </w:p>
    <w:p w14:paraId="1DD03EE7" w14:textId="4AAEA808" w:rsidR="005F4D04" w:rsidRPr="005F4D04" w:rsidRDefault="005F4D04" w:rsidP="005F4D04">
      <w:pPr>
        <w:pStyle w:val="bulletedlist"/>
        <w:numPr>
          <w:ilvl w:val="0"/>
          <w:numId w:val="0"/>
        </w:numPr>
        <w:tabs>
          <w:tab w:val="left" w:pos="270"/>
          <w:tab w:val="left" w:pos="2430"/>
          <w:tab w:val="left" w:pos="2610"/>
        </w:tabs>
        <w:spacing w:after="0" w:line="240" w:lineRule="auto"/>
        <w:ind w:left="288" w:hanging="288"/>
        <w:jc w:val="both"/>
        <w:rPr>
          <w:rFonts w:asciiTheme="majorBidi" w:hAnsiTheme="majorBidi" w:cstheme="majorBidi"/>
          <w:b/>
          <w:spacing w:val="0"/>
          <w:sz w:val="24"/>
          <w:szCs w:val="24"/>
          <w:lang w:val="en-IN" w:eastAsia="en-IN"/>
        </w:rPr>
      </w:pPr>
      <w:r w:rsidRPr="005F4D04">
        <w:rPr>
          <w:rFonts w:asciiTheme="majorBidi" w:eastAsia="SimSun" w:hAnsiTheme="majorBidi" w:cstheme="majorBidi"/>
          <w:b/>
          <w:spacing w:val="0"/>
          <w:sz w:val="24"/>
          <w:szCs w:val="24"/>
          <w:lang w:val="en-IN"/>
        </w:rPr>
        <w:t xml:space="preserve">Project Name               </w:t>
      </w:r>
      <w:proofErr w:type="gramStart"/>
      <w:r w:rsidRPr="005F4D04">
        <w:rPr>
          <w:rFonts w:asciiTheme="majorBidi" w:eastAsia="SimSun" w:hAnsiTheme="majorBidi" w:cstheme="majorBidi"/>
          <w:b/>
          <w:spacing w:val="0"/>
          <w:sz w:val="24"/>
          <w:szCs w:val="24"/>
          <w:lang w:val="en-IN"/>
        </w:rPr>
        <w:t xml:space="preserve"> </w:t>
      </w:r>
      <w:r w:rsidR="00AD4A97" w:rsidRPr="005F4D04">
        <w:rPr>
          <w:rFonts w:asciiTheme="majorBidi" w:eastAsia="SimSun" w:hAnsiTheme="majorBidi" w:cstheme="majorBidi"/>
          <w:b/>
          <w:spacing w:val="0"/>
          <w:sz w:val="24"/>
          <w:szCs w:val="24"/>
          <w:lang w:val="en-IN"/>
        </w:rPr>
        <w:t xml:space="preserve"> :</w:t>
      </w:r>
      <w:proofErr w:type="gramEnd"/>
      <w:r w:rsidRPr="005F4D04">
        <w:rPr>
          <w:rFonts w:asciiTheme="majorBidi" w:hAnsiTheme="majorBidi" w:cstheme="majorBidi"/>
          <w:b/>
          <w:color w:val="000000"/>
          <w:sz w:val="24"/>
          <w:szCs w:val="24"/>
        </w:rPr>
        <w:t xml:space="preserve"> Vitality Health</w:t>
      </w:r>
    </w:p>
    <w:p w14:paraId="5909D4C5" w14:textId="6216E0CF" w:rsidR="005F4D04" w:rsidRPr="005F4D04" w:rsidRDefault="005F4D04" w:rsidP="005F4D04">
      <w:pPr>
        <w:pStyle w:val="bulletedlist"/>
        <w:numPr>
          <w:ilvl w:val="0"/>
          <w:numId w:val="0"/>
        </w:numPr>
        <w:tabs>
          <w:tab w:val="left" w:pos="270"/>
          <w:tab w:val="left" w:pos="2430"/>
          <w:tab w:val="left" w:pos="2610"/>
        </w:tabs>
        <w:spacing w:after="0" w:line="240" w:lineRule="auto"/>
        <w:ind w:left="288" w:hanging="288"/>
        <w:jc w:val="both"/>
        <w:rPr>
          <w:rFonts w:asciiTheme="majorBidi" w:hAnsiTheme="majorBidi" w:cstheme="majorBidi"/>
          <w:b/>
          <w:sz w:val="24"/>
          <w:szCs w:val="24"/>
        </w:rPr>
      </w:pPr>
      <w:r w:rsidRPr="005F4D04">
        <w:rPr>
          <w:rFonts w:asciiTheme="majorBidi" w:eastAsia="SimSun" w:hAnsiTheme="majorBidi" w:cstheme="majorBidi"/>
          <w:b/>
          <w:spacing w:val="0"/>
          <w:sz w:val="24"/>
          <w:szCs w:val="24"/>
          <w:lang w:val="en-IN"/>
        </w:rPr>
        <w:t>Role</w:t>
      </w:r>
      <w:r w:rsidRPr="005F4D04">
        <w:rPr>
          <w:rFonts w:asciiTheme="majorBidi" w:hAnsiTheme="majorBidi" w:cstheme="majorBidi"/>
          <w:b/>
          <w:sz w:val="24"/>
          <w:szCs w:val="24"/>
        </w:rPr>
        <w:t xml:space="preserve">                          </w:t>
      </w:r>
      <w:proofErr w:type="gramStart"/>
      <w:r w:rsidRPr="005F4D04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AD4A97" w:rsidRPr="005F4D04">
        <w:rPr>
          <w:rFonts w:asciiTheme="majorBidi" w:hAnsiTheme="majorBidi" w:cstheme="majorBidi"/>
          <w:b/>
          <w:sz w:val="24"/>
          <w:szCs w:val="24"/>
        </w:rPr>
        <w:t xml:space="preserve"> :</w:t>
      </w:r>
      <w:proofErr w:type="gramEnd"/>
      <w:r w:rsidRPr="005F4D04">
        <w:rPr>
          <w:rFonts w:asciiTheme="majorBidi" w:hAnsiTheme="majorBidi" w:cstheme="majorBidi"/>
          <w:b/>
          <w:sz w:val="24"/>
          <w:szCs w:val="24"/>
        </w:rPr>
        <w:t xml:space="preserve">  </w:t>
      </w:r>
      <w:r w:rsidRPr="005F4D04">
        <w:rPr>
          <w:rFonts w:asciiTheme="majorBidi" w:hAnsiTheme="majorBidi" w:cstheme="majorBidi"/>
          <w:spacing w:val="0"/>
          <w:sz w:val="24"/>
          <w:szCs w:val="24"/>
          <w:lang w:val="en-IN" w:eastAsia="en-IN"/>
        </w:rPr>
        <w:t>MuleSoft Developer</w:t>
      </w:r>
    </w:p>
    <w:p w14:paraId="693473E3" w14:textId="0548AA7B" w:rsidR="005F4D04" w:rsidRPr="005F4D04" w:rsidRDefault="005F4D04" w:rsidP="005F4D04">
      <w:pPr>
        <w:autoSpaceDE w:val="0"/>
        <w:autoSpaceDN w:val="0"/>
        <w:adjustRightInd w:val="0"/>
        <w:ind w:left="720" w:hanging="720"/>
        <w:jc w:val="both"/>
        <w:rPr>
          <w:rFonts w:asciiTheme="majorBidi" w:eastAsia="SimSun" w:hAnsiTheme="majorBidi" w:cstheme="majorBidi"/>
          <w:lang w:val="en-IN" w:eastAsia="zh-CN"/>
        </w:rPr>
      </w:pPr>
      <w:r w:rsidRPr="005F4D04">
        <w:rPr>
          <w:rFonts w:asciiTheme="majorBidi" w:eastAsia="SimSun" w:hAnsiTheme="majorBidi" w:cstheme="majorBidi"/>
          <w:b/>
          <w:lang w:eastAsia="zh-CN"/>
        </w:rPr>
        <w:t>Environment</w:t>
      </w:r>
      <w:r w:rsidRPr="005F4D04">
        <w:rPr>
          <w:rFonts w:asciiTheme="majorBidi" w:eastAsia="SimSun" w:hAnsiTheme="majorBidi" w:cstheme="majorBidi"/>
          <w:lang w:eastAsia="zh-CN"/>
        </w:rPr>
        <w:tab/>
      </w:r>
      <w:r w:rsidRPr="005F4D04">
        <w:rPr>
          <w:rFonts w:asciiTheme="majorBidi" w:eastAsia="SimSun" w:hAnsiTheme="majorBidi" w:cstheme="majorBidi"/>
          <w:lang w:eastAsia="zh-CN"/>
        </w:rPr>
        <w:tab/>
        <w:t xml:space="preserve"> </w:t>
      </w:r>
      <w:r w:rsidR="00AD4A97" w:rsidRPr="005F4D04">
        <w:rPr>
          <w:rFonts w:asciiTheme="majorBidi" w:eastAsia="SimSun" w:hAnsiTheme="majorBidi" w:cstheme="majorBidi"/>
          <w:lang w:eastAsia="zh-CN"/>
        </w:rPr>
        <w:t xml:space="preserve"> :</w:t>
      </w:r>
      <w:r w:rsidRPr="005F4D04">
        <w:rPr>
          <w:rFonts w:asciiTheme="majorBidi" w:eastAsia="SimSun" w:hAnsiTheme="majorBidi" w:cstheme="majorBidi"/>
          <w:lang w:val="en-IN" w:eastAsia="zh-CN"/>
        </w:rPr>
        <w:t xml:space="preserve">  AnypointStudio, MuleRuntime4.2, Jenkins, GIT,Maven,MySQL,      </w:t>
      </w:r>
    </w:p>
    <w:p w14:paraId="1C4EC201" w14:textId="77777777" w:rsidR="005F4D04" w:rsidRPr="005F4D04" w:rsidRDefault="005F4D04" w:rsidP="005F4D04">
      <w:pPr>
        <w:pStyle w:val="Normal11"/>
        <w:numPr>
          <w:ilvl w:val="0"/>
          <w:numId w:val="0"/>
        </w:numPr>
        <w:rPr>
          <w:rFonts w:asciiTheme="majorBidi" w:hAnsiTheme="majorBidi" w:cstheme="majorBidi"/>
          <w:b/>
          <w:sz w:val="24"/>
          <w:szCs w:val="24"/>
        </w:rPr>
      </w:pPr>
    </w:p>
    <w:p w14:paraId="1475617B" w14:textId="77777777" w:rsidR="005F4D04" w:rsidRPr="005F4D04" w:rsidRDefault="005F4D04" w:rsidP="005F4D04">
      <w:pPr>
        <w:pStyle w:val="Normal11"/>
        <w:numPr>
          <w:ilvl w:val="0"/>
          <w:numId w:val="0"/>
        </w:numPr>
        <w:rPr>
          <w:rFonts w:asciiTheme="majorBidi" w:hAnsiTheme="majorBidi" w:cstheme="majorBidi"/>
          <w:b/>
          <w:sz w:val="24"/>
          <w:szCs w:val="24"/>
        </w:rPr>
      </w:pPr>
      <w:r w:rsidRPr="005F4D04">
        <w:rPr>
          <w:rFonts w:asciiTheme="majorBidi" w:hAnsiTheme="majorBidi" w:cstheme="majorBidi"/>
          <w:b/>
          <w:sz w:val="24"/>
          <w:szCs w:val="24"/>
        </w:rPr>
        <w:t>Description:</w:t>
      </w:r>
    </w:p>
    <w:p w14:paraId="7629593D" w14:textId="77777777" w:rsidR="005F4D04" w:rsidRPr="005F4D04" w:rsidRDefault="005F4D04" w:rsidP="005F4D04">
      <w:pPr>
        <w:pStyle w:val="Normal11"/>
        <w:numPr>
          <w:ilvl w:val="0"/>
          <w:numId w:val="0"/>
        </w:numPr>
        <w:rPr>
          <w:rFonts w:asciiTheme="majorBidi" w:hAnsiTheme="majorBidi" w:cstheme="majorBidi"/>
          <w:b/>
          <w:sz w:val="24"/>
          <w:szCs w:val="24"/>
        </w:rPr>
      </w:pPr>
      <w:r w:rsidRPr="005F4D04">
        <w:rPr>
          <w:rFonts w:asciiTheme="majorBidi" w:eastAsia="Verdana" w:hAnsiTheme="majorBidi" w:cstheme="majorBidi"/>
          <w:color w:val="000000" w:themeColor="text1"/>
          <w:sz w:val="24"/>
          <w:szCs w:val="24"/>
        </w:rPr>
        <w:t xml:space="preserve">Vitality Health is a United Kingdom-based company specializing in private medical insurance sold to the UK market. The company is a subsidiary of Discovery Limited and alongside VitalityLife and Vitality Corporate Services it forms Discovery Limited's UK insurance offering. As of 2018, the company had approximately 1 million customers in the </w:t>
      </w:r>
      <w:proofErr w:type="gramStart"/>
      <w:r w:rsidRPr="005F4D04">
        <w:rPr>
          <w:rFonts w:asciiTheme="majorBidi" w:eastAsia="Verdana" w:hAnsiTheme="majorBidi" w:cstheme="majorBidi"/>
          <w:color w:val="000000" w:themeColor="text1"/>
          <w:sz w:val="24"/>
          <w:szCs w:val="24"/>
        </w:rPr>
        <w:t>UK..</w:t>
      </w:r>
      <w:proofErr w:type="gramEnd"/>
      <w:r w:rsidRPr="005F4D04">
        <w:rPr>
          <w:rFonts w:asciiTheme="majorBidi" w:eastAsia="Verdana" w:hAnsiTheme="majorBidi" w:cstheme="majorBidi"/>
          <w:color w:val="000000" w:themeColor="text1"/>
          <w:sz w:val="24"/>
          <w:szCs w:val="24"/>
        </w:rPr>
        <w:t> </w:t>
      </w:r>
    </w:p>
    <w:p w14:paraId="2B5163C9" w14:textId="77777777" w:rsidR="005F4D04" w:rsidRPr="005F4D04" w:rsidRDefault="005F4D04" w:rsidP="005F4D04">
      <w:pPr>
        <w:tabs>
          <w:tab w:val="left" w:pos="1071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5F4D04">
        <w:rPr>
          <w:rFonts w:asciiTheme="majorBidi" w:hAnsiTheme="majorBidi" w:cstheme="majorBidi"/>
          <w:b/>
          <w:bCs/>
        </w:rPr>
        <w:t>Responsibilities:</w:t>
      </w:r>
    </w:p>
    <w:p w14:paraId="6C6DDBC6" w14:textId="77777777" w:rsidR="005F4D04" w:rsidRPr="005F4D04" w:rsidRDefault="005F4D04" w:rsidP="005F4D04">
      <w:pPr>
        <w:tabs>
          <w:tab w:val="left" w:pos="10710"/>
        </w:tabs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D953F41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Developed end to end orchestrations to –––integration.</w:t>
      </w:r>
    </w:p>
    <w:p w14:paraId="71A8720F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Development of mule flow configuration files.</w:t>
      </w:r>
    </w:p>
    <w:p w14:paraId="662C944C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Developed and managed external properties file.</w:t>
      </w:r>
    </w:p>
    <w:p w14:paraId="57420259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 xml:space="preserve">Developed API Kit using RAML files for purchase Orders, </w:t>
      </w:r>
      <w:proofErr w:type="gramStart"/>
      <w:r w:rsidRPr="005F4D04">
        <w:rPr>
          <w:rFonts w:asciiTheme="majorBidi" w:hAnsiTheme="majorBidi" w:cstheme="majorBidi"/>
        </w:rPr>
        <w:t>payment</w:t>
      </w:r>
      <w:proofErr w:type="gramEnd"/>
      <w:r w:rsidRPr="005F4D04">
        <w:rPr>
          <w:rFonts w:asciiTheme="majorBidi" w:hAnsiTheme="majorBidi" w:cstheme="majorBidi"/>
        </w:rPr>
        <w:t xml:space="preserve"> and actuals resources with POST operations.</w:t>
      </w:r>
    </w:p>
    <w:p w14:paraId="1A60E8E6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Deployed and managed APIs in Cloud Hub using Jenkins.</w:t>
      </w:r>
    </w:p>
    <w:p w14:paraId="12D38DDC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Involved in applying security scheme to APIs.</w:t>
      </w:r>
    </w:p>
    <w:p w14:paraId="58F5DD47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Involved in applying Test Driven Approach using MUnit.</w:t>
      </w:r>
    </w:p>
    <w:p w14:paraId="6B36DB03" w14:textId="77777777" w:rsidR="005F4D04" w:rsidRPr="005F4D04" w:rsidRDefault="005F4D04" w:rsidP="005F4D04">
      <w:pPr>
        <w:pStyle w:val="ListParagraph"/>
        <w:numPr>
          <w:ilvl w:val="0"/>
          <w:numId w:val="34"/>
        </w:numPr>
        <w:suppressAutoHyphens/>
        <w:spacing w:line="360" w:lineRule="auto"/>
        <w:contextualSpacing/>
        <w:rPr>
          <w:rFonts w:asciiTheme="majorBidi" w:hAnsiTheme="majorBidi" w:cstheme="majorBidi"/>
        </w:rPr>
      </w:pPr>
      <w:r w:rsidRPr="005F4D04">
        <w:rPr>
          <w:rFonts w:asciiTheme="majorBidi" w:hAnsiTheme="majorBidi" w:cstheme="majorBidi"/>
        </w:rPr>
        <w:t>Involved in applying exception handling mechanism to both API.</w:t>
      </w:r>
    </w:p>
    <w:p w14:paraId="54762411" w14:textId="53527BBD" w:rsidR="006839A3" w:rsidRPr="005F4D04" w:rsidRDefault="006839A3" w:rsidP="006839A3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</w:p>
    <w:p w14:paraId="1E61DA27" w14:textId="137A5AFE" w:rsidR="006839A3" w:rsidRPr="005F4D04" w:rsidRDefault="006839A3" w:rsidP="006839A3">
      <w:pPr>
        <w:pStyle w:val="NoSpacing"/>
        <w:jc w:val="both"/>
        <w:rPr>
          <w:rFonts w:asciiTheme="majorBidi" w:hAnsiTheme="majorBidi" w:cstheme="majorBidi"/>
          <w:sz w:val="24"/>
          <w:szCs w:val="24"/>
        </w:rPr>
      </w:pPr>
      <w:r w:rsidRPr="005F4D04"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sectPr w:rsidR="006839A3" w:rsidRPr="005F4D04" w:rsidSect="00E04C52">
      <w:footnotePr>
        <w:pos w:val="beneathText"/>
      </w:footnotePr>
      <w:pgSz w:w="12240" w:h="15840"/>
      <w:pgMar w:top="1440" w:right="630" w:bottom="72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6EE3B" w14:textId="77777777" w:rsidR="000006A6" w:rsidRDefault="000006A6" w:rsidP="007A299E">
      <w:r>
        <w:separator/>
      </w:r>
    </w:p>
  </w:endnote>
  <w:endnote w:type="continuationSeparator" w:id="0">
    <w:p w14:paraId="33A133D3" w14:textId="77777777" w:rsidR="000006A6" w:rsidRDefault="000006A6" w:rsidP="007A2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52797" w14:textId="77777777" w:rsidR="000006A6" w:rsidRDefault="000006A6" w:rsidP="007A299E">
      <w:r>
        <w:separator/>
      </w:r>
    </w:p>
  </w:footnote>
  <w:footnote w:type="continuationSeparator" w:id="0">
    <w:p w14:paraId="7433AB74" w14:textId="77777777" w:rsidR="000006A6" w:rsidRDefault="000006A6" w:rsidP="007A29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cs="Symbol"/>
        <w:b w:val="0"/>
        <w:i w:val="0"/>
        <w:color w:val="808080"/>
        <w:sz w:val="12"/>
        <w:szCs w:val="12"/>
      </w:rPr>
    </w:lvl>
  </w:abstractNum>
  <w:abstractNum w:abstractNumId="6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054377A"/>
    <w:multiLevelType w:val="hybridMultilevel"/>
    <w:tmpl w:val="E682B1D0"/>
    <w:lvl w:ilvl="0" w:tplc="B5725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B464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1ECA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0ADA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C8A1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D899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E875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44D9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F2AB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B959B9"/>
    <w:multiLevelType w:val="hybridMultilevel"/>
    <w:tmpl w:val="8B2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171105"/>
    <w:multiLevelType w:val="hybridMultilevel"/>
    <w:tmpl w:val="1E5C0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8E9057A"/>
    <w:multiLevelType w:val="multilevel"/>
    <w:tmpl w:val="82EAC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D25881"/>
    <w:multiLevelType w:val="hybridMultilevel"/>
    <w:tmpl w:val="09B49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3D2172"/>
    <w:multiLevelType w:val="hybridMultilevel"/>
    <w:tmpl w:val="7A0ECCF6"/>
    <w:lvl w:ilvl="0" w:tplc="06E82BC6">
      <w:start w:val="1"/>
      <w:numFmt w:val="bullet"/>
      <w:pStyle w:val="Normal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66136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00209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1CE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5415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1E85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C4F6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2214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17CB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ED52793"/>
    <w:multiLevelType w:val="multilevel"/>
    <w:tmpl w:val="C11E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876937"/>
    <w:multiLevelType w:val="hybridMultilevel"/>
    <w:tmpl w:val="9126CF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31B254E"/>
    <w:multiLevelType w:val="hybridMultilevel"/>
    <w:tmpl w:val="8FD69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9E274A"/>
    <w:multiLevelType w:val="hybridMultilevel"/>
    <w:tmpl w:val="057481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18C328C3"/>
    <w:multiLevelType w:val="hybridMultilevel"/>
    <w:tmpl w:val="3CF03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290C01"/>
    <w:multiLevelType w:val="hybridMultilevel"/>
    <w:tmpl w:val="88603054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1" w15:restartNumberingAfterBreak="0">
    <w:nsid w:val="234D7781"/>
    <w:multiLevelType w:val="multilevel"/>
    <w:tmpl w:val="B0FAF7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26AD6DE6"/>
    <w:multiLevelType w:val="multilevel"/>
    <w:tmpl w:val="E3FC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F2329D"/>
    <w:multiLevelType w:val="multilevel"/>
    <w:tmpl w:val="F2A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825CB"/>
    <w:multiLevelType w:val="hybridMultilevel"/>
    <w:tmpl w:val="916E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975340"/>
    <w:multiLevelType w:val="hybridMultilevel"/>
    <w:tmpl w:val="1BBA1444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6" w15:restartNumberingAfterBreak="0">
    <w:nsid w:val="2B48210F"/>
    <w:multiLevelType w:val="hybridMultilevel"/>
    <w:tmpl w:val="F8E29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4822110"/>
    <w:multiLevelType w:val="hybridMultilevel"/>
    <w:tmpl w:val="2CB21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3131AF"/>
    <w:multiLevelType w:val="multilevel"/>
    <w:tmpl w:val="905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5D6B51"/>
    <w:multiLevelType w:val="hybridMultilevel"/>
    <w:tmpl w:val="9EFE1A58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30" w15:restartNumberingAfterBreak="0">
    <w:nsid w:val="3CD44859"/>
    <w:multiLevelType w:val="hybridMultilevel"/>
    <w:tmpl w:val="7B026432"/>
    <w:lvl w:ilvl="0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5D3338"/>
    <w:multiLevelType w:val="hybridMultilevel"/>
    <w:tmpl w:val="65829E7C"/>
    <w:lvl w:ilvl="0" w:tplc="6F383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020DCF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E85C8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B8A2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EA38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2EC2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E002E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6604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A7017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022B8B"/>
    <w:multiLevelType w:val="hybridMultilevel"/>
    <w:tmpl w:val="6AE42CB0"/>
    <w:lvl w:ilvl="0" w:tplc="009E1A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56A3B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3A47A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008B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AA97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1A4E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D625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FC26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96E26D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376665"/>
    <w:multiLevelType w:val="hybridMultilevel"/>
    <w:tmpl w:val="05D2C2AA"/>
    <w:lvl w:ilvl="0" w:tplc="490EF3A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32217D"/>
    <w:multiLevelType w:val="hybridMultilevel"/>
    <w:tmpl w:val="02E41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18A31A2"/>
    <w:multiLevelType w:val="hybridMultilevel"/>
    <w:tmpl w:val="80166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6867FD"/>
    <w:multiLevelType w:val="hybridMultilevel"/>
    <w:tmpl w:val="FEBE6DCE"/>
    <w:lvl w:ilvl="0" w:tplc="49D6E2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B890E1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83D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3C39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2A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86010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AD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4C3C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9BA34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4C57D4"/>
    <w:multiLevelType w:val="hybridMultilevel"/>
    <w:tmpl w:val="743E0340"/>
    <w:lvl w:ilvl="0" w:tplc="FF82A366">
      <w:start w:val="1"/>
      <w:numFmt w:val="bullet"/>
      <w:lvlText w:val="·"/>
      <w:lvlJc w:val="left"/>
      <w:pPr>
        <w:ind w:left="810" w:hanging="360"/>
      </w:pPr>
      <w:rPr>
        <w:rFonts w:ascii="Symbol" w:eastAsia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83C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AAA72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B295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9016C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233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455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435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0AFC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E699A"/>
    <w:multiLevelType w:val="hybridMultilevel"/>
    <w:tmpl w:val="441C4B2C"/>
    <w:lvl w:ilvl="0" w:tplc="FDA0B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1EC8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B05B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AAFB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FAF8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F186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5C0B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6698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830D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001FAE"/>
    <w:multiLevelType w:val="hybridMultilevel"/>
    <w:tmpl w:val="06A2B6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8EC96A5"/>
    <w:multiLevelType w:val="singleLevel"/>
    <w:tmpl w:val="78EC96A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1" w15:restartNumberingAfterBreak="0">
    <w:nsid w:val="7A0D10D2"/>
    <w:multiLevelType w:val="hybridMultilevel"/>
    <w:tmpl w:val="0CE4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542FBE"/>
    <w:multiLevelType w:val="hybridMultilevel"/>
    <w:tmpl w:val="96E201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971908">
    <w:abstractNumId w:val="0"/>
  </w:num>
  <w:num w:numId="2" w16cid:durableId="808282634">
    <w:abstractNumId w:val="19"/>
  </w:num>
  <w:num w:numId="3" w16cid:durableId="1866554889">
    <w:abstractNumId w:val="11"/>
  </w:num>
  <w:num w:numId="4" w16cid:durableId="1642686489">
    <w:abstractNumId w:val="30"/>
  </w:num>
  <w:num w:numId="5" w16cid:durableId="981881697">
    <w:abstractNumId w:val="18"/>
  </w:num>
  <w:num w:numId="6" w16cid:durableId="5639523">
    <w:abstractNumId w:val="25"/>
  </w:num>
  <w:num w:numId="7" w16cid:durableId="1689746181">
    <w:abstractNumId w:val="29"/>
  </w:num>
  <w:num w:numId="8" w16cid:durableId="1545363722">
    <w:abstractNumId w:val="17"/>
  </w:num>
  <w:num w:numId="9" w16cid:durableId="524565300">
    <w:abstractNumId w:val="10"/>
  </w:num>
  <w:num w:numId="10" w16cid:durableId="1127245">
    <w:abstractNumId w:val="35"/>
  </w:num>
  <w:num w:numId="11" w16cid:durableId="1509901137">
    <w:abstractNumId w:val="16"/>
  </w:num>
  <w:num w:numId="12" w16cid:durableId="994261818">
    <w:abstractNumId w:val="13"/>
  </w:num>
  <w:num w:numId="13" w16cid:durableId="794175741">
    <w:abstractNumId w:val="27"/>
  </w:num>
  <w:num w:numId="14" w16cid:durableId="2012294156">
    <w:abstractNumId w:val="33"/>
  </w:num>
  <w:num w:numId="15" w16cid:durableId="1051349956">
    <w:abstractNumId w:val="24"/>
  </w:num>
  <w:num w:numId="16" w16cid:durableId="1305086605">
    <w:abstractNumId w:val="28"/>
  </w:num>
  <w:num w:numId="17" w16cid:durableId="1294558902">
    <w:abstractNumId w:val="15"/>
  </w:num>
  <w:num w:numId="18" w16cid:durableId="304702819">
    <w:abstractNumId w:val="22"/>
  </w:num>
  <w:num w:numId="19" w16cid:durableId="1380784920">
    <w:abstractNumId w:val="39"/>
  </w:num>
  <w:num w:numId="20" w16cid:durableId="845678276">
    <w:abstractNumId w:val="41"/>
  </w:num>
  <w:num w:numId="21" w16cid:durableId="2121101374">
    <w:abstractNumId w:val="34"/>
  </w:num>
  <w:num w:numId="22" w16cid:durableId="1862553341">
    <w:abstractNumId w:val="42"/>
  </w:num>
  <w:num w:numId="23" w16cid:durableId="238757504">
    <w:abstractNumId w:val="20"/>
  </w:num>
  <w:num w:numId="24" w16cid:durableId="1091002616">
    <w:abstractNumId w:val="21"/>
  </w:num>
  <w:num w:numId="25" w16cid:durableId="1072579107">
    <w:abstractNumId w:val="12"/>
  </w:num>
  <w:num w:numId="26" w16cid:durableId="230704059">
    <w:abstractNumId w:val="23"/>
  </w:num>
  <w:num w:numId="27" w16cid:durableId="720516280">
    <w:abstractNumId w:val="37"/>
  </w:num>
  <w:num w:numId="28" w16cid:durableId="2129423448">
    <w:abstractNumId w:val="9"/>
  </w:num>
  <w:num w:numId="29" w16cid:durableId="859514906">
    <w:abstractNumId w:val="31"/>
  </w:num>
  <w:num w:numId="30" w16cid:durableId="593516160">
    <w:abstractNumId w:val="32"/>
  </w:num>
  <w:num w:numId="31" w16cid:durableId="1190724332">
    <w:abstractNumId w:val="36"/>
  </w:num>
  <w:num w:numId="32" w16cid:durableId="1086654018">
    <w:abstractNumId w:val="14"/>
  </w:num>
  <w:num w:numId="33" w16cid:durableId="1065029752">
    <w:abstractNumId w:val="5"/>
  </w:num>
  <w:num w:numId="34" w16cid:durableId="1981568724">
    <w:abstractNumId w:val="38"/>
  </w:num>
  <w:num w:numId="35" w16cid:durableId="819418603">
    <w:abstractNumId w:val="40"/>
  </w:num>
  <w:num w:numId="36" w16cid:durableId="1539931268">
    <w:abstractNumId w:val="8"/>
  </w:num>
  <w:num w:numId="37" w16cid:durableId="817646678">
    <w:abstractNumId w:val="6"/>
  </w:num>
  <w:num w:numId="38" w16cid:durableId="1226449319">
    <w:abstractNumId w:val="7"/>
  </w:num>
  <w:num w:numId="39" w16cid:durableId="657264741">
    <w:abstractNumId w:val="2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AzNDAyMTQ1MzA2MTBX0lEKTi0uzszPAykwrAUAIWz/YSwAAAA="/>
  </w:docVars>
  <w:rsids>
    <w:rsidRoot w:val="0041359B"/>
    <w:rsid w:val="0000035B"/>
    <w:rsid w:val="000006A6"/>
    <w:rsid w:val="00002197"/>
    <w:rsid w:val="00004AD3"/>
    <w:rsid w:val="00005C0D"/>
    <w:rsid w:val="00006319"/>
    <w:rsid w:val="00012164"/>
    <w:rsid w:val="00013144"/>
    <w:rsid w:val="0001316C"/>
    <w:rsid w:val="00013D48"/>
    <w:rsid w:val="00014238"/>
    <w:rsid w:val="00014B21"/>
    <w:rsid w:val="0002392B"/>
    <w:rsid w:val="00030033"/>
    <w:rsid w:val="000339D7"/>
    <w:rsid w:val="0003542D"/>
    <w:rsid w:val="00040444"/>
    <w:rsid w:val="00043E60"/>
    <w:rsid w:val="00051C73"/>
    <w:rsid w:val="00053810"/>
    <w:rsid w:val="00054983"/>
    <w:rsid w:val="000558AC"/>
    <w:rsid w:val="0006094A"/>
    <w:rsid w:val="0006284A"/>
    <w:rsid w:val="000650F3"/>
    <w:rsid w:val="0006653E"/>
    <w:rsid w:val="000737A2"/>
    <w:rsid w:val="00073C9B"/>
    <w:rsid w:val="00075FDE"/>
    <w:rsid w:val="00076323"/>
    <w:rsid w:val="000820F5"/>
    <w:rsid w:val="000843A3"/>
    <w:rsid w:val="00091434"/>
    <w:rsid w:val="00093A77"/>
    <w:rsid w:val="00093DA6"/>
    <w:rsid w:val="00094000"/>
    <w:rsid w:val="0009534D"/>
    <w:rsid w:val="000A4C7D"/>
    <w:rsid w:val="000B0DFB"/>
    <w:rsid w:val="000B4B6A"/>
    <w:rsid w:val="000B4BF7"/>
    <w:rsid w:val="000B4C65"/>
    <w:rsid w:val="000B5CFD"/>
    <w:rsid w:val="000C11A7"/>
    <w:rsid w:val="000C752C"/>
    <w:rsid w:val="000C7B7E"/>
    <w:rsid w:val="000D250F"/>
    <w:rsid w:val="000D3AF3"/>
    <w:rsid w:val="000D4FFC"/>
    <w:rsid w:val="000D61C3"/>
    <w:rsid w:val="000D6FA1"/>
    <w:rsid w:val="000E1862"/>
    <w:rsid w:val="000E2166"/>
    <w:rsid w:val="000E3BBB"/>
    <w:rsid w:val="000E5CF2"/>
    <w:rsid w:val="000E5FEA"/>
    <w:rsid w:val="000F1F7E"/>
    <w:rsid w:val="000F1F91"/>
    <w:rsid w:val="000F2629"/>
    <w:rsid w:val="000F2923"/>
    <w:rsid w:val="000F2A35"/>
    <w:rsid w:val="000F5D99"/>
    <w:rsid w:val="000F7D6E"/>
    <w:rsid w:val="00102CCF"/>
    <w:rsid w:val="00103D28"/>
    <w:rsid w:val="00104D39"/>
    <w:rsid w:val="00105167"/>
    <w:rsid w:val="001122AE"/>
    <w:rsid w:val="001137BC"/>
    <w:rsid w:val="00114116"/>
    <w:rsid w:val="00125103"/>
    <w:rsid w:val="00125278"/>
    <w:rsid w:val="00126B79"/>
    <w:rsid w:val="00135E45"/>
    <w:rsid w:val="00140C62"/>
    <w:rsid w:val="00141974"/>
    <w:rsid w:val="0014263B"/>
    <w:rsid w:val="00155252"/>
    <w:rsid w:val="001553E4"/>
    <w:rsid w:val="00155A85"/>
    <w:rsid w:val="0016435F"/>
    <w:rsid w:val="001700C2"/>
    <w:rsid w:val="00177166"/>
    <w:rsid w:val="00181F78"/>
    <w:rsid w:val="001850C5"/>
    <w:rsid w:val="0018701E"/>
    <w:rsid w:val="00191E54"/>
    <w:rsid w:val="00191F36"/>
    <w:rsid w:val="00195D94"/>
    <w:rsid w:val="00197852"/>
    <w:rsid w:val="001A0413"/>
    <w:rsid w:val="001A4B4A"/>
    <w:rsid w:val="001A5695"/>
    <w:rsid w:val="001A5976"/>
    <w:rsid w:val="001A5AB3"/>
    <w:rsid w:val="001A6A1E"/>
    <w:rsid w:val="001A753F"/>
    <w:rsid w:val="001B335B"/>
    <w:rsid w:val="001B488C"/>
    <w:rsid w:val="001B6717"/>
    <w:rsid w:val="001E0A83"/>
    <w:rsid w:val="001E1AB5"/>
    <w:rsid w:val="001E45E0"/>
    <w:rsid w:val="001E48E5"/>
    <w:rsid w:val="001E504C"/>
    <w:rsid w:val="001E5363"/>
    <w:rsid w:val="001E6626"/>
    <w:rsid w:val="001E6857"/>
    <w:rsid w:val="001E7EC2"/>
    <w:rsid w:val="001F371D"/>
    <w:rsid w:val="001F53CC"/>
    <w:rsid w:val="002059C7"/>
    <w:rsid w:val="00206F44"/>
    <w:rsid w:val="00207C32"/>
    <w:rsid w:val="0021066E"/>
    <w:rsid w:val="002135FE"/>
    <w:rsid w:val="00213A94"/>
    <w:rsid w:val="00213CC6"/>
    <w:rsid w:val="00214312"/>
    <w:rsid w:val="002151F8"/>
    <w:rsid w:val="0021624C"/>
    <w:rsid w:val="00220B9E"/>
    <w:rsid w:val="0022113D"/>
    <w:rsid w:val="00230447"/>
    <w:rsid w:val="0023108B"/>
    <w:rsid w:val="00234171"/>
    <w:rsid w:val="00235720"/>
    <w:rsid w:val="00236E27"/>
    <w:rsid w:val="002402A1"/>
    <w:rsid w:val="002442C6"/>
    <w:rsid w:val="00244771"/>
    <w:rsid w:val="002475BF"/>
    <w:rsid w:val="00247BA8"/>
    <w:rsid w:val="002506DB"/>
    <w:rsid w:val="00253219"/>
    <w:rsid w:val="00254E47"/>
    <w:rsid w:val="00255487"/>
    <w:rsid w:val="002568A4"/>
    <w:rsid w:val="00261658"/>
    <w:rsid w:val="00261B4B"/>
    <w:rsid w:val="002634EA"/>
    <w:rsid w:val="00263F7D"/>
    <w:rsid w:val="00265EE8"/>
    <w:rsid w:val="00272557"/>
    <w:rsid w:val="00276463"/>
    <w:rsid w:val="00277E44"/>
    <w:rsid w:val="0028195B"/>
    <w:rsid w:val="00282B3D"/>
    <w:rsid w:val="00286A71"/>
    <w:rsid w:val="0029149D"/>
    <w:rsid w:val="002920A2"/>
    <w:rsid w:val="00293619"/>
    <w:rsid w:val="002949C5"/>
    <w:rsid w:val="00296D57"/>
    <w:rsid w:val="002974CE"/>
    <w:rsid w:val="002A5D9C"/>
    <w:rsid w:val="002B1E8F"/>
    <w:rsid w:val="002B3584"/>
    <w:rsid w:val="002B3B19"/>
    <w:rsid w:val="002B4BA2"/>
    <w:rsid w:val="002B4BD7"/>
    <w:rsid w:val="002B7C17"/>
    <w:rsid w:val="002C04A5"/>
    <w:rsid w:val="002C6979"/>
    <w:rsid w:val="002C6B58"/>
    <w:rsid w:val="002D0107"/>
    <w:rsid w:val="002D078E"/>
    <w:rsid w:val="002D347E"/>
    <w:rsid w:val="002D35FD"/>
    <w:rsid w:val="002D4990"/>
    <w:rsid w:val="002D6543"/>
    <w:rsid w:val="002D7BBD"/>
    <w:rsid w:val="002E19C2"/>
    <w:rsid w:val="002E3363"/>
    <w:rsid w:val="002E3542"/>
    <w:rsid w:val="002E7EE0"/>
    <w:rsid w:val="002F2910"/>
    <w:rsid w:val="002F2E8B"/>
    <w:rsid w:val="002F4C30"/>
    <w:rsid w:val="002F5D20"/>
    <w:rsid w:val="002F7EC6"/>
    <w:rsid w:val="00301336"/>
    <w:rsid w:val="00301C5C"/>
    <w:rsid w:val="00301FC0"/>
    <w:rsid w:val="00304A08"/>
    <w:rsid w:val="0031015A"/>
    <w:rsid w:val="00310C48"/>
    <w:rsid w:val="00312D3C"/>
    <w:rsid w:val="00322D14"/>
    <w:rsid w:val="003254DF"/>
    <w:rsid w:val="003269E5"/>
    <w:rsid w:val="0032724F"/>
    <w:rsid w:val="003272BA"/>
    <w:rsid w:val="003310C8"/>
    <w:rsid w:val="00331FF2"/>
    <w:rsid w:val="003349CF"/>
    <w:rsid w:val="003370EB"/>
    <w:rsid w:val="003458C4"/>
    <w:rsid w:val="0034621B"/>
    <w:rsid w:val="003464B4"/>
    <w:rsid w:val="00351796"/>
    <w:rsid w:val="003522EF"/>
    <w:rsid w:val="003536FE"/>
    <w:rsid w:val="00355823"/>
    <w:rsid w:val="00360469"/>
    <w:rsid w:val="00360DCF"/>
    <w:rsid w:val="00362867"/>
    <w:rsid w:val="0036547A"/>
    <w:rsid w:val="00384FF0"/>
    <w:rsid w:val="00385A53"/>
    <w:rsid w:val="00386B6A"/>
    <w:rsid w:val="003873C4"/>
    <w:rsid w:val="00387F5F"/>
    <w:rsid w:val="003925BF"/>
    <w:rsid w:val="00393D20"/>
    <w:rsid w:val="003966FF"/>
    <w:rsid w:val="00396EFE"/>
    <w:rsid w:val="003A3785"/>
    <w:rsid w:val="003B2326"/>
    <w:rsid w:val="003B6FD3"/>
    <w:rsid w:val="003B71FB"/>
    <w:rsid w:val="003C0B2F"/>
    <w:rsid w:val="003C50A0"/>
    <w:rsid w:val="003C7055"/>
    <w:rsid w:val="003C7651"/>
    <w:rsid w:val="003E0EE5"/>
    <w:rsid w:val="003E3E68"/>
    <w:rsid w:val="003E6F44"/>
    <w:rsid w:val="003E6F5E"/>
    <w:rsid w:val="003F13F3"/>
    <w:rsid w:val="003F29E0"/>
    <w:rsid w:val="003F42B9"/>
    <w:rsid w:val="003F4532"/>
    <w:rsid w:val="003F4A5B"/>
    <w:rsid w:val="003F5180"/>
    <w:rsid w:val="004014B1"/>
    <w:rsid w:val="004036BA"/>
    <w:rsid w:val="004052BD"/>
    <w:rsid w:val="00407AA2"/>
    <w:rsid w:val="00407E1B"/>
    <w:rsid w:val="0041359B"/>
    <w:rsid w:val="004174D9"/>
    <w:rsid w:val="00424B4D"/>
    <w:rsid w:val="00427600"/>
    <w:rsid w:val="00427C53"/>
    <w:rsid w:val="00427DF0"/>
    <w:rsid w:val="0043010F"/>
    <w:rsid w:val="004310A3"/>
    <w:rsid w:val="00431503"/>
    <w:rsid w:val="0043201E"/>
    <w:rsid w:val="004337DC"/>
    <w:rsid w:val="00435FED"/>
    <w:rsid w:val="0044240E"/>
    <w:rsid w:val="00442CA3"/>
    <w:rsid w:val="00452191"/>
    <w:rsid w:val="00452A78"/>
    <w:rsid w:val="00456C36"/>
    <w:rsid w:val="00466F03"/>
    <w:rsid w:val="00470510"/>
    <w:rsid w:val="00472162"/>
    <w:rsid w:val="004737C4"/>
    <w:rsid w:val="00473BB7"/>
    <w:rsid w:val="004741F4"/>
    <w:rsid w:val="00474FC0"/>
    <w:rsid w:val="00475FAC"/>
    <w:rsid w:val="00476745"/>
    <w:rsid w:val="004801D0"/>
    <w:rsid w:val="004812F5"/>
    <w:rsid w:val="00484917"/>
    <w:rsid w:val="00486802"/>
    <w:rsid w:val="00486B29"/>
    <w:rsid w:val="00486CEE"/>
    <w:rsid w:val="00487889"/>
    <w:rsid w:val="00487CFA"/>
    <w:rsid w:val="00494421"/>
    <w:rsid w:val="00495EB5"/>
    <w:rsid w:val="004970DC"/>
    <w:rsid w:val="00497605"/>
    <w:rsid w:val="004A0336"/>
    <w:rsid w:val="004A0C37"/>
    <w:rsid w:val="004A31A2"/>
    <w:rsid w:val="004B075E"/>
    <w:rsid w:val="004B13FD"/>
    <w:rsid w:val="004B1FDC"/>
    <w:rsid w:val="004B481C"/>
    <w:rsid w:val="004B74E3"/>
    <w:rsid w:val="004C10A2"/>
    <w:rsid w:val="004C1E56"/>
    <w:rsid w:val="004C3659"/>
    <w:rsid w:val="004C3BB4"/>
    <w:rsid w:val="004C424F"/>
    <w:rsid w:val="004D2519"/>
    <w:rsid w:val="004D2AB7"/>
    <w:rsid w:val="004D2C3A"/>
    <w:rsid w:val="004E7201"/>
    <w:rsid w:val="004E76BA"/>
    <w:rsid w:val="004E79DD"/>
    <w:rsid w:val="004F62D7"/>
    <w:rsid w:val="004F7A73"/>
    <w:rsid w:val="00500102"/>
    <w:rsid w:val="00500E29"/>
    <w:rsid w:val="00500F86"/>
    <w:rsid w:val="005010A1"/>
    <w:rsid w:val="00502B26"/>
    <w:rsid w:val="00504547"/>
    <w:rsid w:val="00504EE9"/>
    <w:rsid w:val="00506030"/>
    <w:rsid w:val="00507A5A"/>
    <w:rsid w:val="00510204"/>
    <w:rsid w:val="005103FA"/>
    <w:rsid w:val="00511948"/>
    <w:rsid w:val="00511E13"/>
    <w:rsid w:val="00516416"/>
    <w:rsid w:val="0051711B"/>
    <w:rsid w:val="00517EFE"/>
    <w:rsid w:val="005229C9"/>
    <w:rsid w:val="00522EA0"/>
    <w:rsid w:val="005238AC"/>
    <w:rsid w:val="0052401F"/>
    <w:rsid w:val="005243B1"/>
    <w:rsid w:val="00526653"/>
    <w:rsid w:val="005266AE"/>
    <w:rsid w:val="00526D26"/>
    <w:rsid w:val="00534673"/>
    <w:rsid w:val="005375BB"/>
    <w:rsid w:val="00540404"/>
    <w:rsid w:val="00540893"/>
    <w:rsid w:val="00542A8A"/>
    <w:rsid w:val="00544414"/>
    <w:rsid w:val="00550B1C"/>
    <w:rsid w:val="005517C6"/>
    <w:rsid w:val="005555D4"/>
    <w:rsid w:val="00556485"/>
    <w:rsid w:val="00560138"/>
    <w:rsid w:val="00560D8F"/>
    <w:rsid w:val="0056582B"/>
    <w:rsid w:val="00570246"/>
    <w:rsid w:val="00573488"/>
    <w:rsid w:val="00574596"/>
    <w:rsid w:val="00580306"/>
    <w:rsid w:val="0058308C"/>
    <w:rsid w:val="0058694F"/>
    <w:rsid w:val="00586C87"/>
    <w:rsid w:val="00587088"/>
    <w:rsid w:val="0059557C"/>
    <w:rsid w:val="005961A3"/>
    <w:rsid w:val="00596DA7"/>
    <w:rsid w:val="0059768B"/>
    <w:rsid w:val="005A41D0"/>
    <w:rsid w:val="005A4310"/>
    <w:rsid w:val="005A709F"/>
    <w:rsid w:val="005A731D"/>
    <w:rsid w:val="005B4A60"/>
    <w:rsid w:val="005B5BCB"/>
    <w:rsid w:val="005B6DB1"/>
    <w:rsid w:val="005B7EB2"/>
    <w:rsid w:val="005C00F4"/>
    <w:rsid w:val="005C46D7"/>
    <w:rsid w:val="005C75A7"/>
    <w:rsid w:val="005D03BB"/>
    <w:rsid w:val="005D0E9A"/>
    <w:rsid w:val="005D4CAB"/>
    <w:rsid w:val="005D5256"/>
    <w:rsid w:val="005D731B"/>
    <w:rsid w:val="005D77FA"/>
    <w:rsid w:val="005E08F9"/>
    <w:rsid w:val="005E5B53"/>
    <w:rsid w:val="005E7944"/>
    <w:rsid w:val="005F3BAE"/>
    <w:rsid w:val="005F3E29"/>
    <w:rsid w:val="005F4D04"/>
    <w:rsid w:val="005F535D"/>
    <w:rsid w:val="005F586A"/>
    <w:rsid w:val="00601C35"/>
    <w:rsid w:val="00601DEA"/>
    <w:rsid w:val="00602667"/>
    <w:rsid w:val="006052B3"/>
    <w:rsid w:val="00605327"/>
    <w:rsid w:val="00612A4B"/>
    <w:rsid w:val="0061363E"/>
    <w:rsid w:val="0061380C"/>
    <w:rsid w:val="00613FBD"/>
    <w:rsid w:val="006166AC"/>
    <w:rsid w:val="00616F60"/>
    <w:rsid w:val="00617DE9"/>
    <w:rsid w:val="006214A8"/>
    <w:rsid w:val="00621C34"/>
    <w:rsid w:val="006227CC"/>
    <w:rsid w:val="0063023C"/>
    <w:rsid w:val="00630BFA"/>
    <w:rsid w:val="00630CC8"/>
    <w:rsid w:val="00632D3E"/>
    <w:rsid w:val="00634DF6"/>
    <w:rsid w:val="00636A20"/>
    <w:rsid w:val="0063744B"/>
    <w:rsid w:val="00641A27"/>
    <w:rsid w:val="00643E00"/>
    <w:rsid w:val="00645827"/>
    <w:rsid w:val="00652162"/>
    <w:rsid w:val="00657952"/>
    <w:rsid w:val="0065799B"/>
    <w:rsid w:val="00662861"/>
    <w:rsid w:val="006669D7"/>
    <w:rsid w:val="00667619"/>
    <w:rsid w:val="00673F35"/>
    <w:rsid w:val="0067693B"/>
    <w:rsid w:val="006811A8"/>
    <w:rsid w:val="00681A15"/>
    <w:rsid w:val="006839A3"/>
    <w:rsid w:val="00684008"/>
    <w:rsid w:val="00684BD9"/>
    <w:rsid w:val="00686B22"/>
    <w:rsid w:val="00687EF4"/>
    <w:rsid w:val="0069136A"/>
    <w:rsid w:val="00694000"/>
    <w:rsid w:val="006A510F"/>
    <w:rsid w:val="006A5CD3"/>
    <w:rsid w:val="006B2146"/>
    <w:rsid w:val="006C0EAF"/>
    <w:rsid w:val="006C37EB"/>
    <w:rsid w:val="006C4B8E"/>
    <w:rsid w:val="006C67F4"/>
    <w:rsid w:val="006C7891"/>
    <w:rsid w:val="006C7A04"/>
    <w:rsid w:val="006D0178"/>
    <w:rsid w:val="006D786E"/>
    <w:rsid w:val="006E15BD"/>
    <w:rsid w:val="006E15C7"/>
    <w:rsid w:val="006E288E"/>
    <w:rsid w:val="006E3A4F"/>
    <w:rsid w:val="006F4C26"/>
    <w:rsid w:val="006F4E4B"/>
    <w:rsid w:val="006F7429"/>
    <w:rsid w:val="00703436"/>
    <w:rsid w:val="00704892"/>
    <w:rsid w:val="00704DB6"/>
    <w:rsid w:val="00705E9B"/>
    <w:rsid w:val="00706177"/>
    <w:rsid w:val="00710EBF"/>
    <w:rsid w:val="00712E5B"/>
    <w:rsid w:val="00713131"/>
    <w:rsid w:val="00713BD3"/>
    <w:rsid w:val="0071455F"/>
    <w:rsid w:val="00714B6A"/>
    <w:rsid w:val="00721F9A"/>
    <w:rsid w:val="00722C2F"/>
    <w:rsid w:val="00730AB0"/>
    <w:rsid w:val="00734B3A"/>
    <w:rsid w:val="00743D47"/>
    <w:rsid w:val="00757B97"/>
    <w:rsid w:val="007658C4"/>
    <w:rsid w:val="00766D3C"/>
    <w:rsid w:val="00772BE1"/>
    <w:rsid w:val="00782169"/>
    <w:rsid w:val="0079059F"/>
    <w:rsid w:val="007921C8"/>
    <w:rsid w:val="00795A40"/>
    <w:rsid w:val="007A1CEA"/>
    <w:rsid w:val="007A299E"/>
    <w:rsid w:val="007A4B24"/>
    <w:rsid w:val="007B225C"/>
    <w:rsid w:val="007B43DC"/>
    <w:rsid w:val="007B6CDC"/>
    <w:rsid w:val="007C0454"/>
    <w:rsid w:val="007C19D5"/>
    <w:rsid w:val="007C21A7"/>
    <w:rsid w:val="007D032C"/>
    <w:rsid w:val="007E0301"/>
    <w:rsid w:val="007E4660"/>
    <w:rsid w:val="007E4EC8"/>
    <w:rsid w:val="007E6267"/>
    <w:rsid w:val="007F0E24"/>
    <w:rsid w:val="007F3335"/>
    <w:rsid w:val="007F3B46"/>
    <w:rsid w:val="007F504E"/>
    <w:rsid w:val="007F6343"/>
    <w:rsid w:val="007F7170"/>
    <w:rsid w:val="00801DEA"/>
    <w:rsid w:val="00802868"/>
    <w:rsid w:val="00807E33"/>
    <w:rsid w:val="00810B8D"/>
    <w:rsid w:val="00812B11"/>
    <w:rsid w:val="00813CA6"/>
    <w:rsid w:val="00816E4B"/>
    <w:rsid w:val="00822880"/>
    <w:rsid w:val="00827708"/>
    <w:rsid w:val="00827D2D"/>
    <w:rsid w:val="008300CC"/>
    <w:rsid w:val="00831330"/>
    <w:rsid w:val="00835710"/>
    <w:rsid w:val="00836E36"/>
    <w:rsid w:val="008372B0"/>
    <w:rsid w:val="00842B5D"/>
    <w:rsid w:val="0084523D"/>
    <w:rsid w:val="0084653F"/>
    <w:rsid w:val="008531B8"/>
    <w:rsid w:val="00854369"/>
    <w:rsid w:val="00855739"/>
    <w:rsid w:val="00860389"/>
    <w:rsid w:val="008651D7"/>
    <w:rsid w:val="00865B3E"/>
    <w:rsid w:val="00865FE4"/>
    <w:rsid w:val="00871779"/>
    <w:rsid w:val="00872FA4"/>
    <w:rsid w:val="00874DF1"/>
    <w:rsid w:val="00874E35"/>
    <w:rsid w:val="0087525E"/>
    <w:rsid w:val="00875432"/>
    <w:rsid w:val="00882286"/>
    <w:rsid w:val="00886172"/>
    <w:rsid w:val="00891421"/>
    <w:rsid w:val="008924F9"/>
    <w:rsid w:val="008943E8"/>
    <w:rsid w:val="008949A8"/>
    <w:rsid w:val="008A0607"/>
    <w:rsid w:val="008A337A"/>
    <w:rsid w:val="008A45FC"/>
    <w:rsid w:val="008A5534"/>
    <w:rsid w:val="008A6CFB"/>
    <w:rsid w:val="008B09EA"/>
    <w:rsid w:val="008B7C70"/>
    <w:rsid w:val="008C6F6B"/>
    <w:rsid w:val="008C76A9"/>
    <w:rsid w:val="008E1767"/>
    <w:rsid w:val="008E1C3D"/>
    <w:rsid w:val="008E479F"/>
    <w:rsid w:val="008E4E17"/>
    <w:rsid w:val="008F079B"/>
    <w:rsid w:val="008F0E8B"/>
    <w:rsid w:val="008F3A37"/>
    <w:rsid w:val="008F6779"/>
    <w:rsid w:val="008F6987"/>
    <w:rsid w:val="00900676"/>
    <w:rsid w:val="00900F38"/>
    <w:rsid w:val="0090447C"/>
    <w:rsid w:val="00905398"/>
    <w:rsid w:val="00906064"/>
    <w:rsid w:val="00911006"/>
    <w:rsid w:val="00911447"/>
    <w:rsid w:val="009152B2"/>
    <w:rsid w:val="00917115"/>
    <w:rsid w:val="00920813"/>
    <w:rsid w:val="009245C1"/>
    <w:rsid w:val="00927EC0"/>
    <w:rsid w:val="00931A54"/>
    <w:rsid w:val="009343D9"/>
    <w:rsid w:val="00940BE7"/>
    <w:rsid w:val="009444E6"/>
    <w:rsid w:val="00947712"/>
    <w:rsid w:val="00954D75"/>
    <w:rsid w:val="00956475"/>
    <w:rsid w:val="009639A1"/>
    <w:rsid w:val="00964526"/>
    <w:rsid w:val="00967AA7"/>
    <w:rsid w:val="00967B4D"/>
    <w:rsid w:val="009746D4"/>
    <w:rsid w:val="00975439"/>
    <w:rsid w:val="00975C3F"/>
    <w:rsid w:val="00976F3B"/>
    <w:rsid w:val="00980CD4"/>
    <w:rsid w:val="00981E7C"/>
    <w:rsid w:val="00984E71"/>
    <w:rsid w:val="00985863"/>
    <w:rsid w:val="00985E90"/>
    <w:rsid w:val="0099071E"/>
    <w:rsid w:val="009935BA"/>
    <w:rsid w:val="00995CAA"/>
    <w:rsid w:val="009977F2"/>
    <w:rsid w:val="009A7229"/>
    <w:rsid w:val="009B1FC9"/>
    <w:rsid w:val="009B3EC2"/>
    <w:rsid w:val="009B6526"/>
    <w:rsid w:val="009C74F2"/>
    <w:rsid w:val="009D0EAA"/>
    <w:rsid w:val="009D47AD"/>
    <w:rsid w:val="009D631D"/>
    <w:rsid w:val="009E09FC"/>
    <w:rsid w:val="009E1796"/>
    <w:rsid w:val="009E7D3D"/>
    <w:rsid w:val="009E7D7C"/>
    <w:rsid w:val="009F14CD"/>
    <w:rsid w:val="009F19FD"/>
    <w:rsid w:val="009F5EEF"/>
    <w:rsid w:val="00A0001A"/>
    <w:rsid w:val="00A01CB0"/>
    <w:rsid w:val="00A01CB2"/>
    <w:rsid w:val="00A05191"/>
    <w:rsid w:val="00A05ACB"/>
    <w:rsid w:val="00A07ED2"/>
    <w:rsid w:val="00A122EA"/>
    <w:rsid w:val="00A21220"/>
    <w:rsid w:val="00A23480"/>
    <w:rsid w:val="00A260C9"/>
    <w:rsid w:val="00A27194"/>
    <w:rsid w:val="00A316BC"/>
    <w:rsid w:val="00A4598B"/>
    <w:rsid w:val="00A46366"/>
    <w:rsid w:val="00A52897"/>
    <w:rsid w:val="00A54D99"/>
    <w:rsid w:val="00A552D1"/>
    <w:rsid w:val="00A55C38"/>
    <w:rsid w:val="00A6096D"/>
    <w:rsid w:val="00A624AA"/>
    <w:rsid w:val="00A62727"/>
    <w:rsid w:val="00A6663D"/>
    <w:rsid w:val="00A723DD"/>
    <w:rsid w:val="00A74AFF"/>
    <w:rsid w:val="00A752FC"/>
    <w:rsid w:val="00A83216"/>
    <w:rsid w:val="00A84CB0"/>
    <w:rsid w:val="00A91476"/>
    <w:rsid w:val="00A94A81"/>
    <w:rsid w:val="00A96B46"/>
    <w:rsid w:val="00A97435"/>
    <w:rsid w:val="00AA2FF5"/>
    <w:rsid w:val="00AA5145"/>
    <w:rsid w:val="00AB4D88"/>
    <w:rsid w:val="00AB59A7"/>
    <w:rsid w:val="00AB75AD"/>
    <w:rsid w:val="00AB7B2F"/>
    <w:rsid w:val="00AC1958"/>
    <w:rsid w:val="00AC1BF9"/>
    <w:rsid w:val="00AC36D4"/>
    <w:rsid w:val="00AC49C5"/>
    <w:rsid w:val="00AC4C64"/>
    <w:rsid w:val="00AD4710"/>
    <w:rsid w:val="00AD4A97"/>
    <w:rsid w:val="00AE06CA"/>
    <w:rsid w:val="00AE0E87"/>
    <w:rsid w:val="00AE2A55"/>
    <w:rsid w:val="00AE7584"/>
    <w:rsid w:val="00AE78FB"/>
    <w:rsid w:val="00AE7B83"/>
    <w:rsid w:val="00AF198C"/>
    <w:rsid w:val="00AF494D"/>
    <w:rsid w:val="00B0429F"/>
    <w:rsid w:val="00B1169B"/>
    <w:rsid w:val="00B12A5C"/>
    <w:rsid w:val="00B12CC1"/>
    <w:rsid w:val="00B17521"/>
    <w:rsid w:val="00B2797C"/>
    <w:rsid w:val="00B30412"/>
    <w:rsid w:val="00B31169"/>
    <w:rsid w:val="00B31C82"/>
    <w:rsid w:val="00B323C0"/>
    <w:rsid w:val="00B3244C"/>
    <w:rsid w:val="00B334F7"/>
    <w:rsid w:val="00B33F04"/>
    <w:rsid w:val="00B40681"/>
    <w:rsid w:val="00B51AAA"/>
    <w:rsid w:val="00B52D70"/>
    <w:rsid w:val="00B57B13"/>
    <w:rsid w:val="00B63E7A"/>
    <w:rsid w:val="00B63F86"/>
    <w:rsid w:val="00B64FEC"/>
    <w:rsid w:val="00B658F7"/>
    <w:rsid w:val="00B65DCF"/>
    <w:rsid w:val="00B70710"/>
    <w:rsid w:val="00B726CC"/>
    <w:rsid w:val="00B72E94"/>
    <w:rsid w:val="00B72EEA"/>
    <w:rsid w:val="00B73C5E"/>
    <w:rsid w:val="00B75272"/>
    <w:rsid w:val="00B81BBA"/>
    <w:rsid w:val="00B83167"/>
    <w:rsid w:val="00B84830"/>
    <w:rsid w:val="00B84971"/>
    <w:rsid w:val="00B8573A"/>
    <w:rsid w:val="00B864E1"/>
    <w:rsid w:val="00B907C6"/>
    <w:rsid w:val="00B91C33"/>
    <w:rsid w:val="00B93908"/>
    <w:rsid w:val="00B95325"/>
    <w:rsid w:val="00B968B3"/>
    <w:rsid w:val="00B97FF3"/>
    <w:rsid w:val="00BA03D8"/>
    <w:rsid w:val="00BA2D38"/>
    <w:rsid w:val="00BA410A"/>
    <w:rsid w:val="00BA4A1E"/>
    <w:rsid w:val="00BA6091"/>
    <w:rsid w:val="00BB2397"/>
    <w:rsid w:val="00BB2E79"/>
    <w:rsid w:val="00BC20D7"/>
    <w:rsid w:val="00BC498B"/>
    <w:rsid w:val="00BC4A89"/>
    <w:rsid w:val="00BD2898"/>
    <w:rsid w:val="00BD4C89"/>
    <w:rsid w:val="00BD73A8"/>
    <w:rsid w:val="00BE4E6E"/>
    <w:rsid w:val="00BE4FFE"/>
    <w:rsid w:val="00BE79C9"/>
    <w:rsid w:val="00BF2419"/>
    <w:rsid w:val="00BF79C5"/>
    <w:rsid w:val="00C00BAB"/>
    <w:rsid w:val="00C01084"/>
    <w:rsid w:val="00C03C3D"/>
    <w:rsid w:val="00C104CA"/>
    <w:rsid w:val="00C12167"/>
    <w:rsid w:val="00C12B7A"/>
    <w:rsid w:val="00C15380"/>
    <w:rsid w:val="00C20EAE"/>
    <w:rsid w:val="00C2452D"/>
    <w:rsid w:val="00C26D6F"/>
    <w:rsid w:val="00C27A0A"/>
    <w:rsid w:val="00C312EC"/>
    <w:rsid w:val="00C3139E"/>
    <w:rsid w:val="00C3324E"/>
    <w:rsid w:val="00C33DF2"/>
    <w:rsid w:val="00C33E7B"/>
    <w:rsid w:val="00C3699A"/>
    <w:rsid w:val="00C371C1"/>
    <w:rsid w:val="00C4069E"/>
    <w:rsid w:val="00C40E9D"/>
    <w:rsid w:val="00C41EEC"/>
    <w:rsid w:val="00C51913"/>
    <w:rsid w:val="00C51CEB"/>
    <w:rsid w:val="00C5218E"/>
    <w:rsid w:val="00C53E08"/>
    <w:rsid w:val="00C5433A"/>
    <w:rsid w:val="00C701CA"/>
    <w:rsid w:val="00C74E75"/>
    <w:rsid w:val="00C7658D"/>
    <w:rsid w:val="00C76855"/>
    <w:rsid w:val="00C77928"/>
    <w:rsid w:val="00C8042D"/>
    <w:rsid w:val="00C81BF9"/>
    <w:rsid w:val="00C942B0"/>
    <w:rsid w:val="00CA1150"/>
    <w:rsid w:val="00CA2BC1"/>
    <w:rsid w:val="00CA39DF"/>
    <w:rsid w:val="00CA5419"/>
    <w:rsid w:val="00CA685F"/>
    <w:rsid w:val="00CB2840"/>
    <w:rsid w:val="00CB2D3F"/>
    <w:rsid w:val="00CC2D03"/>
    <w:rsid w:val="00CC358F"/>
    <w:rsid w:val="00CC578C"/>
    <w:rsid w:val="00CC6ABD"/>
    <w:rsid w:val="00CD0378"/>
    <w:rsid w:val="00CD18F3"/>
    <w:rsid w:val="00CD25AB"/>
    <w:rsid w:val="00CD47B2"/>
    <w:rsid w:val="00CD5E6A"/>
    <w:rsid w:val="00CE111C"/>
    <w:rsid w:val="00CE20C1"/>
    <w:rsid w:val="00CE4A0A"/>
    <w:rsid w:val="00CE55D4"/>
    <w:rsid w:val="00CE5F49"/>
    <w:rsid w:val="00CE7A75"/>
    <w:rsid w:val="00D022C4"/>
    <w:rsid w:val="00D04CC2"/>
    <w:rsid w:val="00D15CF5"/>
    <w:rsid w:val="00D209DD"/>
    <w:rsid w:val="00D21B39"/>
    <w:rsid w:val="00D22F4A"/>
    <w:rsid w:val="00D2652E"/>
    <w:rsid w:val="00D26D34"/>
    <w:rsid w:val="00D27E50"/>
    <w:rsid w:val="00D3428F"/>
    <w:rsid w:val="00D35A05"/>
    <w:rsid w:val="00D363D4"/>
    <w:rsid w:val="00D373C2"/>
    <w:rsid w:val="00D378C1"/>
    <w:rsid w:val="00D37B46"/>
    <w:rsid w:val="00D4411E"/>
    <w:rsid w:val="00D574EE"/>
    <w:rsid w:val="00D61FC7"/>
    <w:rsid w:val="00D62FB5"/>
    <w:rsid w:val="00D64ADD"/>
    <w:rsid w:val="00D6579B"/>
    <w:rsid w:val="00D763FD"/>
    <w:rsid w:val="00D76E6E"/>
    <w:rsid w:val="00D8745C"/>
    <w:rsid w:val="00D964CC"/>
    <w:rsid w:val="00DA0EC4"/>
    <w:rsid w:val="00DA1B21"/>
    <w:rsid w:val="00DA2C59"/>
    <w:rsid w:val="00DA303D"/>
    <w:rsid w:val="00DA39EA"/>
    <w:rsid w:val="00DA3F2A"/>
    <w:rsid w:val="00DA6E74"/>
    <w:rsid w:val="00DB1F2B"/>
    <w:rsid w:val="00DB36E4"/>
    <w:rsid w:val="00DB45C3"/>
    <w:rsid w:val="00DB5AB2"/>
    <w:rsid w:val="00DB7914"/>
    <w:rsid w:val="00DC174C"/>
    <w:rsid w:val="00DC18F7"/>
    <w:rsid w:val="00DC1DF0"/>
    <w:rsid w:val="00DC1EF8"/>
    <w:rsid w:val="00DD3E47"/>
    <w:rsid w:val="00DD71A8"/>
    <w:rsid w:val="00DE1C54"/>
    <w:rsid w:val="00DE1ECA"/>
    <w:rsid w:val="00DE298D"/>
    <w:rsid w:val="00DE3651"/>
    <w:rsid w:val="00DE436C"/>
    <w:rsid w:val="00DF01DF"/>
    <w:rsid w:val="00DF4D38"/>
    <w:rsid w:val="00DF7C86"/>
    <w:rsid w:val="00E0045E"/>
    <w:rsid w:val="00E00C29"/>
    <w:rsid w:val="00E0152B"/>
    <w:rsid w:val="00E019B1"/>
    <w:rsid w:val="00E0281B"/>
    <w:rsid w:val="00E04C52"/>
    <w:rsid w:val="00E0600A"/>
    <w:rsid w:val="00E12848"/>
    <w:rsid w:val="00E14889"/>
    <w:rsid w:val="00E15016"/>
    <w:rsid w:val="00E3218C"/>
    <w:rsid w:val="00E34A40"/>
    <w:rsid w:val="00E36942"/>
    <w:rsid w:val="00E42C14"/>
    <w:rsid w:val="00E4459F"/>
    <w:rsid w:val="00E470F0"/>
    <w:rsid w:val="00E477B0"/>
    <w:rsid w:val="00E54893"/>
    <w:rsid w:val="00E57B5D"/>
    <w:rsid w:val="00E63C82"/>
    <w:rsid w:val="00E66843"/>
    <w:rsid w:val="00E66D77"/>
    <w:rsid w:val="00E674B4"/>
    <w:rsid w:val="00E67CF9"/>
    <w:rsid w:val="00E74FB9"/>
    <w:rsid w:val="00E81A7E"/>
    <w:rsid w:val="00E82E0E"/>
    <w:rsid w:val="00E8763A"/>
    <w:rsid w:val="00E9093F"/>
    <w:rsid w:val="00E97C47"/>
    <w:rsid w:val="00EA77A1"/>
    <w:rsid w:val="00EA77C8"/>
    <w:rsid w:val="00EB087A"/>
    <w:rsid w:val="00EB0D92"/>
    <w:rsid w:val="00EB0FCE"/>
    <w:rsid w:val="00EB174D"/>
    <w:rsid w:val="00EB2EC8"/>
    <w:rsid w:val="00EB41DA"/>
    <w:rsid w:val="00EB542A"/>
    <w:rsid w:val="00EB6167"/>
    <w:rsid w:val="00EB623E"/>
    <w:rsid w:val="00EB6A9B"/>
    <w:rsid w:val="00EC3ADB"/>
    <w:rsid w:val="00ED07F4"/>
    <w:rsid w:val="00ED1A59"/>
    <w:rsid w:val="00ED34A9"/>
    <w:rsid w:val="00EE55E6"/>
    <w:rsid w:val="00EE6905"/>
    <w:rsid w:val="00EF5FD6"/>
    <w:rsid w:val="00F002DF"/>
    <w:rsid w:val="00F003A4"/>
    <w:rsid w:val="00F039CE"/>
    <w:rsid w:val="00F03C5F"/>
    <w:rsid w:val="00F050B7"/>
    <w:rsid w:val="00F05E05"/>
    <w:rsid w:val="00F10360"/>
    <w:rsid w:val="00F11100"/>
    <w:rsid w:val="00F11234"/>
    <w:rsid w:val="00F120D8"/>
    <w:rsid w:val="00F1220D"/>
    <w:rsid w:val="00F145FE"/>
    <w:rsid w:val="00F24B00"/>
    <w:rsid w:val="00F27141"/>
    <w:rsid w:val="00F32520"/>
    <w:rsid w:val="00F33FA5"/>
    <w:rsid w:val="00F34AA5"/>
    <w:rsid w:val="00F350BC"/>
    <w:rsid w:val="00F36712"/>
    <w:rsid w:val="00F36D47"/>
    <w:rsid w:val="00F374CE"/>
    <w:rsid w:val="00F508DC"/>
    <w:rsid w:val="00F51563"/>
    <w:rsid w:val="00F5399B"/>
    <w:rsid w:val="00F54673"/>
    <w:rsid w:val="00F54F01"/>
    <w:rsid w:val="00F551BE"/>
    <w:rsid w:val="00F556E8"/>
    <w:rsid w:val="00F616C6"/>
    <w:rsid w:val="00F65083"/>
    <w:rsid w:val="00F653BB"/>
    <w:rsid w:val="00F65B44"/>
    <w:rsid w:val="00F719A1"/>
    <w:rsid w:val="00F76CCF"/>
    <w:rsid w:val="00F7768F"/>
    <w:rsid w:val="00F80EA3"/>
    <w:rsid w:val="00F86791"/>
    <w:rsid w:val="00F87829"/>
    <w:rsid w:val="00F94345"/>
    <w:rsid w:val="00F963E1"/>
    <w:rsid w:val="00F97E2C"/>
    <w:rsid w:val="00FA15F1"/>
    <w:rsid w:val="00FA16BE"/>
    <w:rsid w:val="00FA2A29"/>
    <w:rsid w:val="00FA39B0"/>
    <w:rsid w:val="00FA3EFA"/>
    <w:rsid w:val="00FA7C5F"/>
    <w:rsid w:val="00FB25F5"/>
    <w:rsid w:val="00FB7CD4"/>
    <w:rsid w:val="00FC23E4"/>
    <w:rsid w:val="00FC345B"/>
    <w:rsid w:val="00FC3C4A"/>
    <w:rsid w:val="00FD4D0D"/>
    <w:rsid w:val="00FD4F4B"/>
    <w:rsid w:val="00FD4F54"/>
    <w:rsid w:val="00FD764F"/>
    <w:rsid w:val="00FE0E46"/>
    <w:rsid w:val="00FE0F24"/>
    <w:rsid w:val="00FE21A6"/>
    <w:rsid w:val="00FE311C"/>
    <w:rsid w:val="00FE773A"/>
    <w:rsid w:val="00FF312F"/>
    <w:rsid w:val="00FF32CB"/>
    <w:rsid w:val="00FF3809"/>
    <w:rsid w:val="00FF4126"/>
    <w:rsid w:val="00FF420F"/>
    <w:rsid w:val="00FF58DD"/>
    <w:rsid w:val="00FF5B34"/>
    <w:rsid w:val="00FF62C0"/>
    <w:rsid w:val="00FF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9724F"/>
  <w15:docId w15:val="{D4B791DA-9E08-4BCB-904A-CA188BE2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04A08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63744B"/>
    <w:pPr>
      <w:keepNext/>
      <w:numPr>
        <w:numId w:val="1"/>
      </w:numPr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qFormat/>
    <w:rsid w:val="0063744B"/>
    <w:pPr>
      <w:keepNext/>
      <w:tabs>
        <w:tab w:val="num" w:pos="0"/>
      </w:tabs>
      <w:outlineLvl w:val="1"/>
    </w:pPr>
    <w:rPr>
      <w:sz w:val="28"/>
    </w:rPr>
  </w:style>
  <w:style w:type="paragraph" w:styleId="Heading3">
    <w:name w:val="heading 3"/>
    <w:basedOn w:val="Normal"/>
    <w:next w:val="Normal"/>
    <w:qFormat/>
    <w:rsid w:val="0063744B"/>
    <w:pPr>
      <w:keepNext/>
      <w:tabs>
        <w:tab w:val="num" w:pos="0"/>
      </w:tabs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rsid w:val="0063744B"/>
    <w:pPr>
      <w:keepNext/>
      <w:tabs>
        <w:tab w:val="num" w:pos="0"/>
      </w:tabs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949A8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rsid w:val="0063744B"/>
    <w:pPr>
      <w:keepNext/>
      <w:tabs>
        <w:tab w:val="num" w:pos="0"/>
      </w:tabs>
      <w:outlineLvl w:val="6"/>
    </w:pPr>
    <w:rPr>
      <w:b/>
      <w:bCs/>
      <w:sz w:val="22"/>
    </w:rPr>
  </w:style>
  <w:style w:type="paragraph" w:styleId="Heading9">
    <w:name w:val="heading 9"/>
    <w:basedOn w:val="Normal"/>
    <w:next w:val="Normal"/>
    <w:qFormat/>
    <w:rsid w:val="0063744B"/>
    <w:pPr>
      <w:keepNext/>
      <w:tabs>
        <w:tab w:val="num" w:pos="0"/>
      </w:tabs>
      <w:outlineLvl w:val="8"/>
    </w:pPr>
    <w:rPr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63744B"/>
    <w:rPr>
      <w:rFonts w:ascii="Symbol" w:hAnsi="Symbol"/>
    </w:rPr>
  </w:style>
  <w:style w:type="character" w:customStyle="1" w:styleId="WW8Num4z0">
    <w:name w:val="WW8Num4z0"/>
    <w:rsid w:val="0063744B"/>
    <w:rPr>
      <w:rFonts w:ascii="Symbol" w:hAnsi="Symbol"/>
    </w:rPr>
  </w:style>
  <w:style w:type="character" w:customStyle="1" w:styleId="WW8Num5z0">
    <w:name w:val="WW8Num5z0"/>
    <w:rsid w:val="0063744B"/>
    <w:rPr>
      <w:rFonts w:ascii="Symbol" w:hAnsi="Symbol"/>
    </w:rPr>
  </w:style>
  <w:style w:type="character" w:customStyle="1" w:styleId="Absatz-Standardschriftart">
    <w:name w:val="Absatz-Standardschriftart"/>
    <w:rsid w:val="0063744B"/>
  </w:style>
  <w:style w:type="character" w:customStyle="1" w:styleId="WW-Absatz-Standardschriftart">
    <w:name w:val="WW-Absatz-Standardschriftart"/>
    <w:rsid w:val="0063744B"/>
  </w:style>
  <w:style w:type="character" w:customStyle="1" w:styleId="WW-Absatz-Standardschriftart1">
    <w:name w:val="WW-Absatz-Standardschriftart1"/>
    <w:rsid w:val="0063744B"/>
  </w:style>
  <w:style w:type="character" w:customStyle="1" w:styleId="WW-Absatz-Standardschriftart11">
    <w:name w:val="WW-Absatz-Standardschriftart11"/>
    <w:rsid w:val="0063744B"/>
  </w:style>
  <w:style w:type="character" w:customStyle="1" w:styleId="WW-Absatz-Standardschriftart111">
    <w:name w:val="WW-Absatz-Standardschriftart111"/>
    <w:rsid w:val="0063744B"/>
  </w:style>
  <w:style w:type="character" w:customStyle="1" w:styleId="WW-Absatz-Standardschriftart1111">
    <w:name w:val="WW-Absatz-Standardschriftart1111"/>
    <w:rsid w:val="0063744B"/>
  </w:style>
  <w:style w:type="character" w:customStyle="1" w:styleId="WW8Num2z0">
    <w:name w:val="WW8Num2z0"/>
    <w:rsid w:val="0063744B"/>
    <w:rPr>
      <w:rFonts w:ascii="Symbol" w:hAnsi="Symbol"/>
    </w:rPr>
  </w:style>
  <w:style w:type="character" w:customStyle="1" w:styleId="WW8Num2z1">
    <w:name w:val="WW8Num2z1"/>
    <w:rsid w:val="0063744B"/>
    <w:rPr>
      <w:rFonts w:ascii="Courier New" w:hAnsi="Courier New"/>
    </w:rPr>
  </w:style>
  <w:style w:type="character" w:customStyle="1" w:styleId="WW8Num2z2">
    <w:name w:val="WW8Num2z2"/>
    <w:rsid w:val="0063744B"/>
    <w:rPr>
      <w:rFonts w:ascii="Wingdings" w:hAnsi="Wingdings"/>
    </w:rPr>
  </w:style>
  <w:style w:type="character" w:customStyle="1" w:styleId="WW8Num3z1">
    <w:name w:val="WW8Num3z1"/>
    <w:rsid w:val="0063744B"/>
    <w:rPr>
      <w:rFonts w:ascii="Courier New" w:hAnsi="Courier New"/>
    </w:rPr>
  </w:style>
  <w:style w:type="character" w:customStyle="1" w:styleId="WW8Num3z2">
    <w:name w:val="WW8Num3z2"/>
    <w:rsid w:val="0063744B"/>
    <w:rPr>
      <w:rFonts w:ascii="Wingdings" w:hAnsi="Wingdings"/>
    </w:rPr>
  </w:style>
  <w:style w:type="character" w:customStyle="1" w:styleId="WW8Num4z1">
    <w:name w:val="WW8Num4z1"/>
    <w:rsid w:val="0063744B"/>
    <w:rPr>
      <w:rFonts w:ascii="Courier New" w:hAnsi="Courier New"/>
    </w:rPr>
  </w:style>
  <w:style w:type="character" w:customStyle="1" w:styleId="WW8Num4z2">
    <w:name w:val="WW8Num4z2"/>
    <w:rsid w:val="0063744B"/>
    <w:rPr>
      <w:rFonts w:ascii="Wingdings" w:hAnsi="Wingdings"/>
    </w:rPr>
  </w:style>
  <w:style w:type="character" w:customStyle="1" w:styleId="WW8Num5z1">
    <w:name w:val="WW8Num5z1"/>
    <w:rsid w:val="0063744B"/>
    <w:rPr>
      <w:rFonts w:ascii="Courier New" w:hAnsi="Courier New"/>
    </w:rPr>
  </w:style>
  <w:style w:type="character" w:customStyle="1" w:styleId="WW8Num5z2">
    <w:name w:val="WW8Num5z2"/>
    <w:rsid w:val="0063744B"/>
    <w:rPr>
      <w:rFonts w:ascii="Wingdings" w:hAnsi="Wingdings"/>
    </w:rPr>
  </w:style>
  <w:style w:type="character" w:customStyle="1" w:styleId="WW8Num8z3">
    <w:name w:val="WW8Num8z3"/>
    <w:rsid w:val="0063744B"/>
    <w:rPr>
      <w:b w:val="0"/>
    </w:rPr>
  </w:style>
  <w:style w:type="character" w:customStyle="1" w:styleId="WW8Num9z0">
    <w:name w:val="WW8Num9z0"/>
    <w:rsid w:val="0063744B"/>
    <w:rPr>
      <w:rFonts w:ascii="Symbol" w:hAnsi="Symbol"/>
    </w:rPr>
  </w:style>
  <w:style w:type="character" w:customStyle="1" w:styleId="WW8Num9z1">
    <w:name w:val="WW8Num9z1"/>
    <w:rsid w:val="0063744B"/>
    <w:rPr>
      <w:rFonts w:ascii="Courier New" w:hAnsi="Courier New"/>
    </w:rPr>
  </w:style>
  <w:style w:type="character" w:customStyle="1" w:styleId="WW8Num9z2">
    <w:name w:val="WW8Num9z2"/>
    <w:rsid w:val="0063744B"/>
    <w:rPr>
      <w:rFonts w:ascii="Wingdings" w:hAnsi="Wingdings"/>
    </w:rPr>
  </w:style>
  <w:style w:type="character" w:customStyle="1" w:styleId="WW8Num10z0">
    <w:name w:val="WW8Num10z0"/>
    <w:rsid w:val="0063744B"/>
    <w:rPr>
      <w:rFonts w:ascii="Symbol" w:hAnsi="Symbol"/>
    </w:rPr>
  </w:style>
  <w:style w:type="character" w:customStyle="1" w:styleId="WW8Num10z1">
    <w:name w:val="WW8Num10z1"/>
    <w:rsid w:val="0063744B"/>
    <w:rPr>
      <w:rFonts w:ascii="Courier New" w:hAnsi="Courier New" w:cs="Courier New"/>
    </w:rPr>
  </w:style>
  <w:style w:type="character" w:customStyle="1" w:styleId="WW8Num10z2">
    <w:name w:val="WW8Num10z2"/>
    <w:rsid w:val="0063744B"/>
    <w:rPr>
      <w:rFonts w:ascii="Wingdings" w:hAnsi="Wingdings"/>
    </w:rPr>
  </w:style>
  <w:style w:type="character" w:customStyle="1" w:styleId="WW8Num13z0">
    <w:name w:val="WW8Num13z0"/>
    <w:rsid w:val="0063744B"/>
    <w:rPr>
      <w:rFonts w:ascii="Symbol" w:hAnsi="Symbol"/>
    </w:rPr>
  </w:style>
  <w:style w:type="character" w:customStyle="1" w:styleId="WW8Num13z1">
    <w:name w:val="WW8Num13z1"/>
    <w:rsid w:val="0063744B"/>
    <w:rPr>
      <w:rFonts w:ascii="Courier New" w:hAnsi="Courier New"/>
    </w:rPr>
  </w:style>
  <w:style w:type="character" w:customStyle="1" w:styleId="WW8Num13z2">
    <w:name w:val="WW8Num13z2"/>
    <w:rsid w:val="0063744B"/>
    <w:rPr>
      <w:rFonts w:ascii="Wingdings" w:hAnsi="Wingdings"/>
    </w:rPr>
  </w:style>
  <w:style w:type="character" w:customStyle="1" w:styleId="WW8Num19z0">
    <w:name w:val="WW8Num19z0"/>
    <w:rsid w:val="0063744B"/>
    <w:rPr>
      <w:rFonts w:ascii="Symbol" w:hAnsi="Symbol"/>
    </w:rPr>
  </w:style>
  <w:style w:type="character" w:customStyle="1" w:styleId="WW8Num19z1">
    <w:name w:val="WW8Num19z1"/>
    <w:rsid w:val="0063744B"/>
    <w:rPr>
      <w:rFonts w:ascii="Courier New" w:hAnsi="Courier New"/>
    </w:rPr>
  </w:style>
  <w:style w:type="character" w:customStyle="1" w:styleId="WW8Num19z2">
    <w:name w:val="WW8Num19z2"/>
    <w:rsid w:val="0063744B"/>
    <w:rPr>
      <w:rFonts w:ascii="Wingdings" w:hAnsi="Wingdings"/>
    </w:rPr>
  </w:style>
  <w:style w:type="character" w:customStyle="1" w:styleId="WW8Num22z0">
    <w:name w:val="WW8Num22z0"/>
    <w:rsid w:val="0063744B"/>
    <w:rPr>
      <w:rFonts w:ascii="Symbol" w:hAnsi="Symbol"/>
      <w:sz w:val="20"/>
      <w:szCs w:val="20"/>
    </w:rPr>
  </w:style>
  <w:style w:type="character" w:customStyle="1" w:styleId="WW8Num22z1">
    <w:name w:val="WW8Num22z1"/>
    <w:rsid w:val="0063744B"/>
    <w:rPr>
      <w:rFonts w:ascii="Courier New" w:hAnsi="Courier New"/>
    </w:rPr>
  </w:style>
  <w:style w:type="character" w:customStyle="1" w:styleId="WW8Num22z2">
    <w:name w:val="WW8Num22z2"/>
    <w:rsid w:val="0063744B"/>
    <w:rPr>
      <w:rFonts w:ascii="Wingdings" w:hAnsi="Wingdings"/>
    </w:rPr>
  </w:style>
  <w:style w:type="character" w:customStyle="1" w:styleId="WW8Num22z3">
    <w:name w:val="WW8Num22z3"/>
    <w:rsid w:val="0063744B"/>
    <w:rPr>
      <w:rFonts w:ascii="Symbol" w:hAnsi="Symbol"/>
    </w:rPr>
  </w:style>
  <w:style w:type="character" w:customStyle="1" w:styleId="WW8Num23z0">
    <w:name w:val="WW8Num23z0"/>
    <w:rsid w:val="0063744B"/>
    <w:rPr>
      <w:rFonts w:ascii="Symbol" w:hAnsi="Symbol"/>
      <w:sz w:val="20"/>
      <w:szCs w:val="20"/>
    </w:rPr>
  </w:style>
  <w:style w:type="character" w:customStyle="1" w:styleId="WW8Num23z1">
    <w:name w:val="WW8Num23z1"/>
    <w:rsid w:val="0063744B"/>
    <w:rPr>
      <w:rFonts w:ascii="Wingdings" w:hAnsi="Wingdings"/>
    </w:rPr>
  </w:style>
  <w:style w:type="character" w:customStyle="1" w:styleId="WW8Num23z3">
    <w:name w:val="WW8Num23z3"/>
    <w:rsid w:val="0063744B"/>
    <w:rPr>
      <w:rFonts w:ascii="Symbol" w:hAnsi="Symbol"/>
    </w:rPr>
  </w:style>
  <w:style w:type="character" w:customStyle="1" w:styleId="WW8Num23z4">
    <w:name w:val="WW8Num23z4"/>
    <w:rsid w:val="0063744B"/>
    <w:rPr>
      <w:rFonts w:ascii="Courier New" w:hAnsi="Courier New"/>
    </w:rPr>
  </w:style>
  <w:style w:type="character" w:styleId="Hyperlink">
    <w:name w:val="Hyperlink"/>
    <w:qFormat/>
    <w:rsid w:val="0063744B"/>
    <w:rPr>
      <w:color w:val="0000FF"/>
      <w:u w:val="single"/>
    </w:rPr>
  </w:style>
  <w:style w:type="character" w:styleId="FollowedHyperlink">
    <w:name w:val="FollowedHyperlink"/>
    <w:rsid w:val="0063744B"/>
    <w:rPr>
      <w:color w:val="800080"/>
      <w:u w:val="single"/>
    </w:rPr>
  </w:style>
  <w:style w:type="paragraph" w:styleId="BodyText">
    <w:name w:val="Body Text"/>
    <w:basedOn w:val="Normal"/>
    <w:rsid w:val="0063744B"/>
    <w:pPr>
      <w:autoSpaceDE w:val="0"/>
    </w:pPr>
    <w:rPr>
      <w:rFonts w:ascii="Arial" w:hAnsi="Arial" w:cs="Arial"/>
      <w:sz w:val="22"/>
      <w:szCs w:val="20"/>
    </w:rPr>
  </w:style>
  <w:style w:type="paragraph" w:styleId="List">
    <w:name w:val="List"/>
    <w:basedOn w:val="BodyText"/>
    <w:rsid w:val="0063744B"/>
    <w:rPr>
      <w:rFonts w:cs="Tahoma"/>
    </w:rPr>
  </w:style>
  <w:style w:type="paragraph" w:styleId="Caption">
    <w:name w:val="caption"/>
    <w:basedOn w:val="Normal"/>
    <w:qFormat/>
    <w:rsid w:val="0063744B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63744B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63744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63744B"/>
    <w:pPr>
      <w:jc w:val="both"/>
    </w:pPr>
  </w:style>
  <w:style w:type="paragraph" w:styleId="Header">
    <w:name w:val="header"/>
    <w:basedOn w:val="Normal"/>
    <w:rsid w:val="0063744B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63744B"/>
    <w:pPr>
      <w:ind w:left="1800" w:hanging="1800"/>
    </w:pPr>
    <w:rPr>
      <w:sz w:val="22"/>
    </w:rPr>
  </w:style>
  <w:style w:type="paragraph" w:styleId="BodyText3">
    <w:name w:val="Body Text 3"/>
    <w:basedOn w:val="Normal"/>
    <w:rsid w:val="0063744B"/>
    <w:pPr>
      <w:tabs>
        <w:tab w:val="left" w:pos="900"/>
      </w:tabs>
    </w:pPr>
    <w:rPr>
      <w:rFonts w:ascii="Arial" w:hAnsi="Arial" w:cs="Arial"/>
      <w:b/>
      <w:bCs/>
      <w:sz w:val="22"/>
    </w:rPr>
  </w:style>
  <w:style w:type="paragraph" w:styleId="BodyTextIndent">
    <w:name w:val="Body Text Indent"/>
    <w:basedOn w:val="Normal"/>
    <w:rsid w:val="0063744B"/>
    <w:pPr>
      <w:ind w:left="720" w:hanging="720"/>
      <w:jc w:val="both"/>
    </w:pPr>
    <w:rPr>
      <w:rFonts w:ascii="Arial" w:hAnsi="Arial" w:cs="Arial"/>
      <w:sz w:val="22"/>
      <w:u w:val="single"/>
    </w:rPr>
  </w:style>
  <w:style w:type="paragraph" w:customStyle="1" w:styleId="TableContents">
    <w:name w:val="Table Contents"/>
    <w:basedOn w:val="Normal"/>
    <w:rsid w:val="0063744B"/>
    <w:pPr>
      <w:suppressLineNumbers/>
    </w:pPr>
  </w:style>
  <w:style w:type="paragraph" w:customStyle="1" w:styleId="TableHeading">
    <w:name w:val="Table Heading"/>
    <w:basedOn w:val="TableContents"/>
    <w:rsid w:val="0063744B"/>
    <w:pPr>
      <w:jc w:val="center"/>
    </w:pPr>
    <w:rPr>
      <w:b/>
      <w:bCs/>
      <w:i/>
      <w:iCs/>
    </w:rPr>
  </w:style>
  <w:style w:type="character" w:customStyle="1" w:styleId="Heading5Char">
    <w:name w:val="Heading 5 Char"/>
    <w:link w:val="Heading5"/>
    <w:semiHidden/>
    <w:rsid w:val="008949A8"/>
    <w:rPr>
      <w:rFonts w:ascii="Calibri" w:eastAsia="Times New Roman" w:hAnsi="Calibri" w:cs="Times New Roman"/>
      <w:b/>
      <w:bCs/>
      <w:i/>
      <w:iCs/>
      <w:sz w:val="26"/>
      <w:szCs w:val="26"/>
      <w:lang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E34A40"/>
    <w:pPr>
      <w:suppressAutoHyphens w:val="0"/>
      <w:ind w:left="720"/>
    </w:pPr>
    <w:rPr>
      <w:lang w:eastAsia="en-US"/>
    </w:rPr>
  </w:style>
  <w:style w:type="character" w:styleId="Emphasis">
    <w:name w:val="Emphasis"/>
    <w:uiPriority w:val="20"/>
    <w:qFormat/>
    <w:rsid w:val="00AA2FF5"/>
    <w:rPr>
      <w:i/>
      <w:iCs/>
    </w:rPr>
  </w:style>
  <w:style w:type="paragraph" w:styleId="NoSpacing">
    <w:name w:val="No Spacing"/>
    <w:link w:val="NoSpacingChar"/>
    <w:qFormat/>
    <w:rsid w:val="00E04C52"/>
  </w:style>
  <w:style w:type="character" w:styleId="Strong">
    <w:name w:val="Strong"/>
    <w:uiPriority w:val="22"/>
    <w:qFormat/>
    <w:rsid w:val="00E04C52"/>
    <w:rPr>
      <w:b/>
      <w:bCs/>
    </w:rPr>
  </w:style>
  <w:style w:type="character" w:customStyle="1" w:styleId="apple-converted-space">
    <w:name w:val="apple-converted-space"/>
    <w:basedOn w:val="DefaultParagraphFont"/>
    <w:rsid w:val="00E04C52"/>
  </w:style>
  <w:style w:type="paragraph" w:styleId="Footer">
    <w:name w:val="footer"/>
    <w:basedOn w:val="Normal"/>
    <w:link w:val="FooterChar"/>
    <w:rsid w:val="007A29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7A299E"/>
    <w:rPr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rsid w:val="000B4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B4B6A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rsid w:val="00475FAC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hl">
    <w:name w:val="hl"/>
    <w:basedOn w:val="DefaultParagraphFont"/>
    <w:rsid w:val="002D078E"/>
  </w:style>
  <w:style w:type="paragraph" w:customStyle="1" w:styleId="TableParagraph">
    <w:name w:val="Table Paragraph"/>
    <w:basedOn w:val="Normal"/>
    <w:uiPriority w:val="1"/>
    <w:qFormat/>
    <w:rsid w:val="00393D20"/>
    <w:pPr>
      <w:widowControl w:val="0"/>
      <w:suppressAutoHyphens w:val="0"/>
      <w:autoSpaceDE w:val="0"/>
      <w:autoSpaceDN w:val="0"/>
      <w:spacing w:before="38" w:line="261" w:lineRule="exact"/>
      <w:ind w:left="105"/>
    </w:pPr>
    <w:rPr>
      <w:rFonts w:ascii="Cambria" w:eastAsia="Cambria" w:hAnsi="Cambria" w:cs="Cambria"/>
      <w:sz w:val="22"/>
      <w:szCs w:val="22"/>
      <w:lang w:eastAsia="en-US" w:bidi="en-US"/>
    </w:rPr>
  </w:style>
  <w:style w:type="character" w:customStyle="1" w:styleId="NoSpacingChar">
    <w:name w:val="No Spacing Char"/>
    <w:link w:val="NoSpacing"/>
    <w:qFormat/>
    <w:rsid w:val="005F4D04"/>
  </w:style>
  <w:style w:type="paragraph" w:customStyle="1" w:styleId="Normal1">
    <w:name w:val="Normal1"/>
    <w:basedOn w:val="Normal"/>
    <w:qFormat/>
    <w:rsid w:val="005F4D04"/>
    <w:pPr>
      <w:suppressAutoHyphens w:val="0"/>
      <w:overflowPunct w:val="0"/>
    </w:pPr>
    <w:rPr>
      <w:rFonts w:ascii="Arial" w:eastAsia="Arial" w:hAnsi="Arial" w:cs="Arial"/>
    </w:rPr>
  </w:style>
  <w:style w:type="paragraph" w:customStyle="1" w:styleId="Standard">
    <w:name w:val="Standard"/>
    <w:qFormat/>
    <w:rsid w:val="005F4D04"/>
    <w:pPr>
      <w:suppressAutoHyphens/>
      <w:autoSpaceDN w:val="0"/>
      <w:textAlignment w:val="baseline"/>
    </w:pPr>
    <w:rPr>
      <w:kern w:val="3"/>
      <w:sz w:val="24"/>
      <w:szCs w:val="24"/>
    </w:rPr>
  </w:style>
  <w:style w:type="character" w:customStyle="1" w:styleId="Normal11Char">
    <w:name w:val="Normal + 11 Char"/>
    <w:basedOn w:val="DefaultParagraphFont"/>
    <w:link w:val="Normal11"/>
    <w:locked/>
    <w:rsid w:val="005F4D04"/>
  </w:style>
  <w:style w:type="paragraph" w:customStyle="1" w:styleId="Normal11">
    <w:name w:val="Normal + 11"/>
    <w:basedOn w:val="ListParagraph"/>
    <w:link w:val="Normal11Char"/>
    <w:rsid w:val="005F4D04"/>
    <w:pPr>
      <w:numPr>
        <w:numId w:val="32"/>
      </w:numPr>
      <w:tabs>
        <w:tab w:val="num" w:pos="360"/>
      </w:tabs>
      <w:spacing w:after="200" w:line="360" w:lineRule="auto"/>
      <w:ind w:firstLine="0"/>
      <w:contextualSpacing/>
    </w:pPr>
    <w:rPr>
      <w:sz w:val="20"/>
      <w:szCs w:val="20"/>
    </w:rPr>
  </w:style>
  <w:style w:type="paragraph" w:customStyle="1" w:styleId="bulletedlist">
    <w:name w:val="bulleted list"/>
    <w:basedOn w:val="Normal"/>
    <w:rsid w:val="005F4D04"/>
    <w:pPr>
      <w:numPr>
        <w:numId w:val="33"/>
      </w:numPr>
      <w:spacing w:before="40" w:after="80" w:line="220" w:lineRule="exact"/>
    </w:pPr>
    <w:rPr>
      <w:rFonts w:ascii="Tahoma" w:hAnsi="Tahoma" w:cs="Tahoma"/>
      <w:spacing w:val="10"/>
      <w:sz w:val="16"/>
      <w:szCs w:val="16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F4D04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F4D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ddy.sravani97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435E6-348A-4EA4-8CAD-37CED5FC1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Symbiosis Institute of International Business</vt:lpstr>
    </vt:vector>
  </TitlesOfParts>
  <Company/>
  <LinksUpToDate>false</LinksUpToDate>
  <CharactersWithSpaces>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Symbiosis Institute of International Business</dc:title>
  <dc:creator>sita</dc:creator>
  <cp:lastModifiedBy>Annapureddi Nagireddy</cp:lastModifiedBy>
  <cp:revision>4</cp:revision>
  <cp:lastPrinted>2010-02-08T22:47:00Z</cp:lastPrinted>
  <dcterms:created xsi:type="dcterms:W3CDTF">2023-03-08T03:45:00Z</dcterms:created>
  <dcterms:modified xsi:type="dcterms:W3CDTF">2023-03-09T04:25:00Z</dcterms:modified>
</cp:coreProperties>
</file>